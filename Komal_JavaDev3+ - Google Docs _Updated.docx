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63AB6" w14:textId="77777777" w:rsidR="0019589E" w:rsidRDefault="00000000">
      <w:pPr>
        <w:spacing w:before="49" w:line="246" w:lineRule="auto"/>
        <w:ind w:left="115" w:right="-70"/>
        <w:rPr>
          <w:sz w:val="26"/>
          <w:szCs w:val="26"/>
        </w:rPr>
      </w:pPr>
      <w:r>
        <w:rPr>
          <w:rFonts w:ascii="Cambria" w:eastAsia="Cambria" w:hAnsi="Cambria" w:cs="Cambria"/>
          <w:b/>
          <w:color w:val="666666"/>
          <w:sz w:val="40"/>
          <w:szCs w:val="40"/>
        </w:rPr>
        <w:t xml:space="preserve">Komal Tardeja </w:t>
      </w:r>
      <w:r>
        <w:rPr>
          <w:color w:val="424242"/>
          <w:sz w:val="26"/>
          <w:szCs w:val="26"/>
        </w:rPr>
        <w:t>(Java Developer)</w:t>
      </w:r>
    </w:p>
    <w:p w14:paraId="07A740B9" w14:textId="77777777" w:rsidR="0019589E" w:rsidRDefault="00000000">
      <w:pPr>
        <w:spacing w:before="67"/>
        <w:rPr>
          <w:rFonts w:ascii="Tahoma" w:eastAsia="Tahoma" w:hAnsi="Tahoma" w:cs="Tahoma"/>
        </w:rPr>
      </w:pPr>
      <w:r>
        <w:br w:type="column"/>
      </w:r>
      <w:proofErr w:type="gramStart"/>
      <w:r>
        <w:rPr>
          <w:rFonts w:ascii="Tahoma" w:eastAsia="Tahoma" w:hAnsi="Tahoma" w:cs="Tahoma"/>
          <w:b/>
        </w:rPr>
        <w:t>Mob:</w:t>
      </w:r>
      <w:r>
        <w:rPr>
          <w:rFonts w:ascii="Tahoma" w:eastAsia="Tahoma" w:hAnsi="Tahoma" w:cs="Tahoma"/>
        </w:rPr>
        <w:t>,</w:t>
      </w:r>
      <w:proofErr w:type="gramEnd"/>
      <w:r>
        <w:rPr>
          <w:rFonts w:ascii="Tahoma" w:eastAsia="Tahoma" w:hAnsi="Tahoma" w:cs="Tahoma"/>
        </w:rPr>
        <w:t>8888738983,9673863438</w:t>
      </w:r>
    </w:p>
    <w:p w14:paraId="366A9C33" w14:textId="77777777" w:rsidR="0019589E" w:rsidRDefault="00000000">
      <w:pPr>
        <w:spacing w:line="240" w:lineRule="exact"/>
        <w:rPr>
          <w:rFonts w:ascii="Tahoma" w:eastAsia="Tahoma" w:hAnsi="Tahoma" w:cs="Tahoma"/>
        </w:rPr>
        <w:sectPr w:rsidR="0019589E">
          <w:type w:val="continuous"/>
          <w:pgSz w:w="12240" w:h="15840"/>
          <w:pgMar w:top="900" w:right="1100" w:bottom="280" w:left="1040" w:header="720" w:footer="720" w:gutter="0"/>
          <w:cols w:num="2" w:space="720" w:equalWidth="0">
            <w:col w:w="1898" w:space="5072"/>
            <w:col w:w="3130"/>
          </w:cols>
        </w:sectPr>
      </w:pPr>
      <w:r>
        <w:rPr>
          <w:rFonts w:ascii="Tahoma" w:eastAsia="Tahoma" w:hAnsi="Tahoma" w:cs="Tahoma"/>
          <w:b/>
          <w:position w:val="-1"/>
        </w:rPr>
        <w:t xml:space="preserve">Email: </w:t>
      </w:r>
      <w:r>
        <w:rPr>
          <w:rFonts w:ascii="Tahoma" w:eastAsia="Tahoma" w:hAnsi="Tahoma" w:cs="Tahoma"/>
          <w:position w:val="-1"/>
        </w:rPr>
        <w:t>komaltardeja12@gmail.com</w:t>
      </w:r>
    </w:p>
    <w:p w14:paraId="32F723B3" w14:textId="77777777" w:rsidR="0019589E" w:rsidRDefault="0019589E">
      <w:pPr>
        <w:spacing w:before="3" w:line="120" w:lineRule="exact"/>
        <w:rPr>
          <w:sz w:val="13"/>
          <w:szCs w:val="13"/>
        </w:rPr>
      </w:pPr>
    </w:p>
    <w:p w14:paraId="4E215554" w14:textId="77777777" w:rsidR="0019589E" w:rsidRDefault="0019589E">
      <w:pPr>
        <w:spacing w:line="200" w:lineRule="exact"/>
      </w:pPr>
    </w:p>
    <w:p w14:paraId="6FD36668" w14:textId="77777777" w:rsidR="0019589E" w:rsidRDefault="0019589E">
      <w:pPr>
        <w:spacing w:line="200" w:lineRule="exact"/>
      </w:pPr>
    </w:p>
    <w:p w14:paraId="1C0C9D64" w14:textId="77777777" w:rsidR="0019589E" w:rsidRDefault="0019589E">
      <w:pPr>
        <w:spacing w:line="200" w:lineRule="exact"/>
      </w:pPr>
    </w:p>
    <w:p w14:paraId="2AFED7AD" w14:textId="77777777" w:rsidR="0019589E" w:rsidRDefault="00D27084">
      <w:pPr>
        <w:ind w:left="2260"/>
        <w:rPr>
          <w:sz w:val="4"/>
          <w:szCs w:val="4"/>
        </w:rPr>
        <w:sectPr w:rsidR="0019589E">
          <w:type w:val="continuous"/>
          <w:pgSz w:w="12240" w:h="15840"/>
          <w:pgMar w:top="900" w:right="1100" w:bottom="280" w:left="1040" w:header="720" w:footer="720" w:gutter="0"/>
          <w:cols w:space="720"/>
        </w:sectPr>
      </w:pPr>
      <w:r>
        <w:pict w14:anchorId="22343A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2.5pt">
            <v:imagedata r:id="rId5" o:title=""/>
          </v:shape>
        </w:pict>
      </w:r>
    </w:p>
    <w:p w14:paraId="0DA4D33B" w14:textId="77777777" w:rsidR="0019589E" w:rsidRDefault="0019589E">
      <w:pPr>
        <w:spacing w:before="5" w:line="140" w:lineRule="exact"/>
        <w:rPr>
          <w:sz w:val="14"/>
          <w:szCs w:val="14"/>
        </w:rPr>
      </w:pPr>
    </w:p>
    <w:p w14:paraId="07482793" w14:textId="77777777" w:rsidR="0019589E" w:rsidRDefault="00000000">
      <w:pPr>
        <w:ind w:left="11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666666"/>
          <w:sz w:val="24"/>
          <w:szCs w:val="24"/>
        </w:rPr>
        <w:t>Career</w:t>
      </w:r>
    </w:p>
    <w:p w14:paraId="7622DB29" w14:textId="77777777" w:rsidR="0019589E" w:rsidRDefault="00000000">
      <w:pPr>
        <w:spacing w:before="13"/>
        <w:ind w:left="115" w:right="-5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666666"/>
          <w:sz w:val="24"/>
          <w:szCs w:val="24"/>
        </w:rPr>
        <w:t>Objective:</w:t>
      </w:r>
    </w:p>
    <w:p w14:paraId="323EACE8" w14:textId="77777777" w:rsidR="0019589E" w:rsidRDefault="00000000">
      <w:pPr>
        <w:spacing w:before="100" w:line="252" w:lineRule="auto"/>
        <w:ind w:right="62"/>
        <w:rPr>
          <w:sz w:val="30"/>
          <w:szCs w:val="30"/>
        </w:rPr>
        <w:sectPr w:rsidR="0019589E">
          <w:type w:val="continuous"/>
          <w:pgSz w:w="12240" w:h="15840"/>
          <w:pgMar w:top="900" w:right="1100" w:bottom="280" w:left="1040" w:header="720" w:footer="720" w:gutter="0"/>
          <w:cols w:num="2" w:space="720" w:equalWidth="0">
            <w:col w:w="1275" w:space="910"/>
            <w:col w:w="7915"/>
          </w:cols>
        </w:sectPr>
      </w:pPr>
      <w:r>
        <w:br w:type="column"/>
      </w:r>
      <w:r>
        <w:rPr>
          <w:color w:val="424242"/>
          <w:sz w:val="26"/>
          <w:szCs w:val="26"/>
        </w:rPr>
        <w:t>Dedicated and the hardworking candidate with a good academic background and professionally qualified in IT. Looking for an organization with which I can grow my career as a software developer by working on real-time and live projects. Overall working in IT industries last 4.9 years with real time projects</w:t>
      </w:r>
      <w:r>
        <w:rPr>
          <w:color w:val="424242"/>
          <w:sz w:val="30"/>
          <w:szCs w:val="30"/>
        </w:rPr>
        <w:t>.</w:t>
      </w:r>
    </w:p>
    <w:p w14:paraId="297C013F" w14:textId="77777777" w:rsidR="0019589E" w:rsidRDefault="0019589E">
      <w:pPr>
        <w:spacing w:before="6" w:line="140" w:lineRule="exact"/>
        <w:rPr>
          <w:sz w:val="14"/>
          <w:szCs w:val="14"/>
        </w:rPr>
      </w:pPr>
    </w:p>
    <w:p w14:paraId="154893DF" w14:textId="77777777" w:rsidR="0019589E" w:rsidRDefault="0019589E">
      <w:pPr>
        <w:spacing w:line="200" w:lineRule="exact"/>
      </w:pPr>
    </w:p>
    <w:p w14:paraId="1C5D9E84" w14:textId="77777777" w:rsidR="0019589E" w:rsidRDefault="00D27084">
      <w:pPr>
        <w:ind w:left="2215"/>
        <w:rPr>
          <w:sz w:val="4"/>
          <w:szCs w:val="4"/>
        </w:rPr>
        <w:sectPr w:rsidR="0019589E">
          <w:type w:val="continuous"/>
          <w:pgSz w:w="12240" w:h="15840"/>
          <w:pgMar w:top="900" w:right="1100" w:bottom="280" w:left="1040" w:header="720" w:footer="720" w:gutter="0"/>
          <w:cols w:space="720"/>
        </w:sectPr>
      </w:pPr>
      <w:r>
        <w:pict w14:anchorId="48B79954">
          <v:shape id="_x0000_i1026" type="#_x0000_t75" style="width:313.5pt;height:2.5pt">
            <v:imagedata r:id="rId5" o:title=""/>
          </v:shape>
        </w:pict>
      </w:r>
    </w:p>
    <w:p w14:paraId="4E96F2E3" w14:textId="77777777" w:rsidR="0019589E" w:rsidRDefault="00000000">
      <w:pPr>
        <w:spacing w:before="52"/>
        <w:ind w:left="115" w:right="-65"/>
        <w:rPr>
          <w:rFonts w:ascii="Arial" w:eastAsia="Arial" w:hAnsi="Arial" w:cs="Arial"/>
          <w:sz w:val="21"/>
          <w:szCs w:val="21"/>
        </w:rPr>
      </w:pPr>
      <w:r>
        <w:rPr>
          <w:rFonts w:ascii="Cambria" w:eastAsia="Cambria" w:hAnsi="Cambria" w:cs="Cambria"/>
          <w:b/>
          <w:color w:val="666666"/>
          <w:position w:val="-8"/>
          <w:sz w:val="24"/>
          <w:szCs w:val="24"/>
        </w:rPr>
        <w:t xml:space="preserve">Experience               </w:t>
      </w:r>
      <w:r>
        <w:rPr>
          <w:rFonts w:ascii="Arial" w:eastAsia="Arial" w:hAnsi="Arial" w:cs="Arial"/>
          <w:b/>
          <w:color w:val="4D5056"/>
          <w:sz w:val="21"/>
          <w:szCs w:val="21"/>
          <w:u w:val="single" w:color="4D5056"/>
        </w:rPr>
        <w:t xml:space="preserve"> Cognizant </w:t>
      </w:r>
    </w:p>
    <w:p w14:paraId="0FF0CC81" w14:textId="77777777" w:rsidR="0019589E" w:rsidRDefault="00000000">
      <w:pPr>
        <w:spacing w:before="8" w:line="100" w:lineRule="exact"/>
        <w:rPr>
          <w:sz w:val="10"/>
          <w:szCs w:val="10"/>
        </w:rPr>
      </w:pPr>
      <w:r>
        <w:br w:type="column"/>
      </w:r>
    </w:p>
    <w:p w14:paraId="23E222C4" w14:textId="77777777" w:rsidR="0019589E" w:rsidRDefault="0019589E">
      <w:pPr>
        <w:spacing w:line="200" w:lineRule="exact"/>
      </w:pPr>
    </w:p>
    <w:p w14:paraId="355C91FE" w14:textId="77777777" w:rsidR="0019589E" w:rsidRDefault="00000000">
      <w:pPr>
        <w:spacing w:line="220" w:lineRule="exact"/>
        <w:rPr>
          <w:rFonts w:ascii="Arial" w:eastAsia="Arial" w:hAnsi="Arial" w:cs="Arial"/>
          <w:sz w:val="21"/>
          <w:szCs w:val="21"/>
        </w:rPr>
        <w:sectPr w:rsidR="0019589E">
          <w:type w:val="continuous"/>
          <w:pgSz w:w="12240" w:h="15840"/>
          <w:pgMar w:top="900" w:right="1100" w:bottom="280" w:left="1040" w:header="720" w:footer="720" w:gutter="0"/>
          <w:cols w:num="2" w:space="720" w:equalWidth="0">
            <w:col w:w="3205" w:space="3939"/>
            <w:col w:w="2956"/>
          </w:cols>
        </w:sectPr>
      </w:pPr>
      <w:r>
        <w:rPr>
          <w:rFonts w:ascii="Arial" w:eastAsia="Arial" w:hAnsi="Arial" w:cs="Arial"/>
          <w:color w:val="424242"/>
          <w:position w:val="-1"/>
          <w:sz w:val="21"/>
          <w:szCs w:val="21"/>
        </w:rPr>
        <w:t>Aug 2022 -Present</w:t>
      </w:r>
    </w:p>
    <w:p w14:paraId="3B59A07B" w14:textId="77777777" w:rsidR="0019589E" w:rsidRDefault="00000000">
      <w:pPr>
        <w:spacing w:before="17" w:line="252" w:lineRule="auto"/>
        <w:ind w:left="2905" w:right="610" w:hanging="36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color w:val="4D5056"/>
          <w:sz w:val="26"/>
          <w:szCs w:val="26"/>
        </w:rPr>
        <w:t xml:space="preserve">★ </w:t>
      </w:r>
      <w:r>
        <w:rPr>
          <w:color w:val="4D5056"/>
          <w:sz w:val="26"/>
          <w:szCs w:val="26"/>
        </w:rPr>
        <w:t xml:space="preserve">Worked as an IT Consultant with </w:t>
      </w:r>
      <w:proofErr w:type="spellStart"/>
      <w:r>
        <w:rPr>
          <w:color w:val="4D5056"/>
          <w:sz w:val="26"/>
          <w:szCs w:val="26"/>
        </w:rPr>
        <w:t>Refdata</w:t>
      </w:r>
      <w:proofErr w:type="spellEnd"/>
      <w:r>
        <w:rPr>
          <w:color w:val="4D5056"/>
          <w:sz w:val="26"/>
          <w:szCs w:val="26"/>
        </w:rPr>
        <w:t xml:space="preserve"> team for Design and Develop </w:t>
      </w:r>
      <w:proofErr w:type="spellStart"/>
      <w:r>
        <w:rPr>
          <w:color w:val="4D5056"/>
          <w:sz w:val="26"/>
          <w:szCs w:val="26"/>
        </w:rPr>
        <w:t>refdata</w:t>
      </w:r>
      <w:proofErr w:type="spellEnd"/>
      <w:r>
        <w:rPr>
          <w:color w:val="4D5056"/>
          <w:sz w:val="26"/>
          <w:szCs w:val="26"/>
        </w:rPr>
        <w:t xml:space="preserve"> applications follow the </w:t>
      </w:r>
      <w:proofErr w:type="spellStart"/>
      <w:r>
        <w:rPr>
          <w:color w:val="4D5056"/>
          <w:sz w:val="26"/>
          <w:szCs w:val="26"/>
        </w:rPr>
        <w:t>mvc</w:t>
      </w:r>
      <w:proofErr w:type="spellEnd"/>
      <w:r>
        <w:rPr>
          <w:color w:val="4D5056"/>
          <w:sz w:val="26"/>
          <w:szCs w:val="26"/>
        </w:rPr>
        <w:t xml:space="preserve"> pattern using java </w:t>
      </w:r>
      <w:proofErr w:type="gramStart"/>
      <w:r>
        <w:rPr>
          <w:color w:val="4D5056"/>
          <w:sz w:val="26"/>
          <w:szCs w:val="26"/>
        </w:rPr>
        <w:t>technologies ,Spring</w:t>
      </w:r>
      <w:proofErr w:type="gramEnd"/>
      <w:r>
        <w:rPr>
          <w:color w:val="4D5056"/>
          <w:sz w:val="26"/>
          <w:szCs w:val="26"/>
        </w:rPr>
        <w:t xml:space="preserve"> boot ,Rest </w:t>
      </w:r>
      <w:proofErr w:type="spellStart"/>
      <w:r>
        <w:rPr>
          <w:color w:val="4D5056"/>
          <w:sz w:val="26"/>
          <w:szCs w:val="26"/>
        </w:rPr>
        <w:t>Services.working</w:t>
      </w:r>
      <w:proofErr w:type="spellEnd"/>
      <w:r>
        <w:rPr>
          <w:color w:val="4D5056"/>
          <w:sz w:val="26"/>
          <w:szCs w:val="26"/>
        </w:rPr>
        <w:t xml:space="preserve"> the multiple databases.</w:t>
      </w:r>
    </w:p>
    <w:p w14:paraId="786E550A" w14:textId="77777777" w:rsidR="0019589E" w:rsidRDefault="00000000">
      <w:pPr>
        <w:spacing w:line="300" w:lineRule="exact"/>
        <w:ind w:left="2545"/>
        <w:rPr>
          <w:sz w:val="26"/>
          <w:szCs w:val="26"/>
        </w:rPr>
      </w:pPr>
      <w:proofErr w:type="gramStart"/>
      <w:r>
        <w:rPr>
          <w:rFonts w:ascii="Arial Unicode MS" w:eastAsia="Arial Unicode MS" w:hAnsi="Arial Unicode MS" w:cs="Arial Unicode MS"/>
          <w:color w:val="4D5056"/>
          <w:sz w:val="26"/>
          <w:szCs w:val="26"/>
        </w:rPr>
        <w:t xml:space="preserve">★  </w:t>
      </w:r>
      <w:r>
        <w:rPr>
          <w:color w:val="4D5056"/>
          <w:sz w:val="26"/>
          <w:szCs w:val="26"/>
        </w:rPr>
        <w:t>The</w:t>
      </w:r>
      <w:proofErr w:type="gramEnd"/>
      <w:r>
        <w:rPr>
          <w:color w:val="4D5056"/>
          <w:sz w:val="26"/>
          <w:szCs w:val="26"/>
        </w:rPr>
        <w:t xml:space="preserve"> coordinating with different teams to complete the issues based</w:t>
      </w:r>
    </w:p>
    <w:p w14:paraId="3BC14FFA" w14:textId="77777777" w:rsidR="0019589E" w:rsidRDefault="00000000">
      <w:pPr>
        <w:spacing w:before="16"/>
        <w:ind w:left="2905"/>
        <w:rPr>
          <w:sz w:val="26"/>
          <w:szCs w:val="26"/>
        </w:rPr>
      </w:pPr>
      <w:r>
        <w:rPr>
          <w:color w:val="4D5056"/>
          <w:sz w:val="26"/>
          <w:szCs w:val="26"/>
        </w:rPr>
        <w:t>on user's requests and their criticality.</w:t>
      </w:r>
    </w:p>
    <w:p w14:paraId="022600AB" w14:textId="77777777" w:rsidR="0019589E" w:rsidRDefault="00000000">
      <w:pPr>
        <w:spacing w:before="13"/>
        <w:ind w:left="2545"/>
        <w:rPr>
          <w:sz w:val="26"/>
          <w:szCs w:val="26"/>
        </w:rPr>
      </w:pPr>
      <w:proofErr w:type="gramStart"/>
      <w:r>
        <w:rPr>
          <w:rFonts w:ascii="Arial Unicode MS" w:eastAsia="Arial Unicode MS" w:hAnsi="Arial Unicode MS" w:cs="Arial Unicode MS"/>
          <w:color w:val="4D5056"/>
          <w:sz w:val="26"/>
          <w:szCs w:val="26"/>
        </w:rPr>
        <w:t xml:space="preserve">★  </w:t>
      </w:r>
      <w:r>
        <w:rPr>
          <w:color w:val="4D5056"/>
          <w:sz w:val="26"/>
          <w:szCs w:val="26"/>
        </w:rPr>
        <w:t>Used</w:t>
      </w:r>
      <w:proofErr w:type="gramEnd"/>
      <w:r>
        <w:rPr>
          <w:color w:val="4D5056"/>
          <w:sz w:val="26"/>
          <w:szCs w:val="26"/>
        </w:rPr>
        <w:t xml:space="preserve"> Java/J2EE  and  Web  technologies to develop web and</w:t>
      </w:r>
    </w:p>
    <w:p w14:paraId="06F4413E" w14:textId="77777777" w:rsidR="0019589E" w:rsidRDefault="00000000">
      <w:pPr>
        <w:spacing w:before="16"/>
        <w:ind w:left="2905"/>
        <w:rPr>
          <w:sz w:val="26"/>
          <w:szCs w:val="26"/>
        </w:rPr>
      </w:pPr>
      <w:proofErr w:type="gramStart"/>
      <w:r>
        <w:rPr>
          <w:color w:val="4D5056"/>
          <w:sz w:val="26"/>
          <w:szCs w:val="26"/>
        </w:rPr>
        <w:t>Enterprise  applications</w:t>
      </w:r>
      <w:proofErr w:type="gramEnd"/>
      <w:r>
        <w:rPr>
          <w:color w:val="4D5056"/>
          <w:sz w:val="26"/>
          <w:szCs w:val="26"/>
        </w:rPr>
        <w:t xml:space="preserve"> for client  server</w:t>
      </w:r>
    </w:p>
    <w:p w14:paraId="6377A5F0" w14:textId="77777777" w:rsidR="0019589E" w:rsidRDefault="00000000">
      <w:pPr>
        <w:spacing w:before="13"/>
        <w:ind w:left="2545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color w:val="4D5056"/>
          <w:sz w:val="26"/>
          <w:szCs w:val="26"/>
        </w:rPr>
        <w:t xml:space="preserve">★ </w:t>
      </w:r>
      <w:r>
        <w:rPr>
          <w:color w:val="4D5056"/>
          <w:sz w:val="26"/>
          <w:szCs w:val="26"/>
        </w:rPr>
        <w:t>environments and add functionalities to existing applications</w:t>
      </w:r>
    </w:p>
    <w:p w14:paraId="0025E4CA" w14:textId="77777777" w:rsidR="0019589E" w:rsidRDefault="00000000">
      <w:pPr>
        <w:spacing w:before="13"/>
        <w:ind w:left="2545"/>
        <w:rPr>
          <w:sz w:val="26"/>
          <w:szCs w:val="26"/>
        </w:rPr>
      </w:pPr>
      <w:proofErr w:type="gramStart"/>
      <w:r>
        <w:rPr>
          <w:rFonts w:ascii="Arial Unicode MS" w:eastAsia="Arial Unicode MS" w:hAnsi="Arial Unicode MS" w:cs="Arial Unicode MS"/>
          <w:color w:val="4D5056"/>
          <w:sz w:val="26"/>
          <w:szCs w:val="26"/>
        </w:rPr>
        <w:t xml:space="preserve">★  </w:t>
      </w:r>
      <w:r>
        <w:rPr>
          <w:color w:val="4D5056"/>
          <w:sz w:val="26"/>
          <w:szCs w:val="26"/>
        </w:rPr>
        <w:t>Sometimes</w:t>
      </w:r>
      <w:proofErr w:type="gramEnd"/>
      <w:r>
        <w:rPr>
          <w:color w:val="4D5056"/>
          <w:sz w:val="26"/>
          <w:szCs w:val="26"/>
        </w:rPr>
        <w:t xml:space="preserve"> I work with maintenance applications. the Business</w:t>
      </w:r>
    </w:p>
    <w:p w14:paraId="48C6C032" w14:textId="77777777" w:rsidR="0019589E" w:rsidRDefault="00000000">
      <w:pPr>
        <w:spacing w:before="16"/>
        <w:ind w:left="2905"/>
        <w:rPr>
          <w:sz w:val="26"/>
          <w:szCs w:val="26"/>
        </w:rPr>
      </w:pPr>
      <w:r>
        <w:rPr>
          <w:color w:val="4D5056"/>
          <w:sz w:val="26"/>
          <w:szCs w:val="26"/>
        </w:rPr>
        <w:t xml:space="preserve">Critical applications failure alerts and fix </w:t>
      </w:r>
      <w:proofErr w:type="gramStart"/>
      <w:r>
        <w:rPr>
          <w:color w:val="4D5056"/>
          <w:sz w:val="26"/>
          <w:szCs w:val="26"/>
        </w:rPr>
        <w:t>it</w:t>
      </w:r>
      <w:proofErr w:type="gramEnd"/>
    </w:p>
    <w:p w14:paraId="0BC81B74" w14:textId="77777777" w:rsidR="0019589E" w:rsidRDefault="00000000">
      <w:pPr>
        <w:spacing w:before="13"/>
        <w:ind w:left="2545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color w:val="4D5056"/>
          <w:sz w:val="26"/>
          <w:szCs w:val="26"/>
        </w:rPr>
        <w:t xml:space="preserve">★ </w:t>
      </w:r>
      <w:r>
        <w:rPr>
          <w:color w:val="4D5056"/>
          <w:sz w:val="26"/>
          <w:szCs w:val="26"/>
        </w:rPr>
        <w:t>with proper Root cause Analysis and process the Major Incidents.</w:t>
      </w:r>
    </w:p>
    <w:p w14:paraId="16D1F87A" w14:textId="77777777" w:rsidR="0019589E" w:rsidRDefault="00000000">
      <w:pPr>
        <w:spacing w:before="13"/>
        <w:ind w:left="2545"/>
        <w:rPr>
          <w:sz w:val="26"/>
          <w:szCs w:val="26"/>
        </w:rPr>
      </w:pPr>
      <w:proofErr w:type="gramStart"/>
      <w:r>
        <w:rPr>
          <w:rFonts w:ascii="Arial Unicode MS" w:eastAsia="Arial Unicode MS" w:hAnsi="Arial Unicode MS" w:cs="Arial Unicode MS"/>
          <w:color w:val="4D5056"/>
          <w:sz w:val="26"/>
          <w:szCs w:val="26"/>
        </w:rPr>
        <w:t xml:space="preserve">★  </w:t>
      </w:r>
      <w:r>
        <w:rPr>
          <w:color w:val="4D5056"/>
          <w:sz w:val="26"/>
          <w:szCs w:val="26"/>
        </w:rPr>
        <w:t>Sending</w:t>
      </w:r>
      <w:proofErr w:type="gramEnd"/>
      <w:r>
        <w:rPr>
          <w:color w:val="4D5056"/>
          <w:sz w:val="26"/>
          <w:szCs w:val="26"/>
        </w:rPr>
        <w:t xml:space="preserve"> Daily reports to Business according to the requests.</w:t>
      </w:r>
    </w:p>
    <w:p w14:paraId="103610CD" w14:textId="77777777" w:rsidR="0019589E" w:rsidRDefault="00000000">
      <w:pPr>
        <w:spacing w:before="12" w:line="247" w:lineRule="auto"/>
        <w:ind w:left="2905" w:right="211" w:hanging="360"/>
        <w:rPr>
          <w:color w:val="424242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4D5056"/>
          <w:sz w:val="24"/>
          <w:szCs w:val="24"/>
        </w:rPr>
        <w:t xml:space="preserve">★ </w:t>
      </w:r>
      <w:r>
        <w:rPr>
          <w:color w:val="424242"/>
          <w:sz w:val="24"/>
          <w:szCs w:val="24"/>
        </w:rPr>
        <w:t xml:space="preserve">Java 8, API Stream, Maven dependency, Spring Boot autoconfiguration, Hibernate, </w:t>
      </w:r>
      <w:proofErr w:type="spellStart"/>
      <w:r>
        <w:rPr>
          <w:color w:val="424242"/>
          <w:sz w:val="24"/>
          <w:szCs w:val="24"/>
        </w:rPr>
        <w:t>MySQLDatabas</w:t>
      </w:r>
      <w:r>
        <w:rPr>
          <w:color w:val="424242"/>
          <w:sz w:val="22"/>
          <w:szCs w:val="22"/>
        </w:rPr>
        <w:t>e</w:t>
      </w:r>
      <w:proofErr w:type="spellEnd"/>
      <w:r>
        <w:rPr>
          <w:color w:val="424242"/>
          <w:sz w:val="22"/>
          <w:szCs w:val="22"/>
        </w:rPr>
        <w:t>.</w:t>
      </w:r>
    </w:p>
    <w:p w14:paraId="4D650219" w14:textId="77777777" w:rsidR="00D27084" w:rsidRDefault="00D27084">
      <w:pPr>
        <w:spacing w:before="12" w:line="247" w:lineRule="auto"/>
        <w:ind w:left="2905" w:right="211" w:hanging="360"/>
        <w:rPr>
          <w:sz w:val="22"/>
          <w:szCs w:val="22"/>
        </w:rPr>
      </w:pPr>
    </w:p>
    <w:p w14:paraId="3D89E2A5" w14:textId="37AF6F00" w:rsidR="00D27084" w:rsidRPr="00685A00" w:rsidRDefault="00D27084">
      <w:pPr>
        <w:spacing w:before="12" w:line="247" w:lineRule="auto"/>
        <w:ind w:left="2905" w:right="211" w:hanging="360"/>
        <w:rPr>
          <w:b/>
          <w:bCs/>
          <w:sz w:val="22"/>
          <w:szCs w:val="22"/>
          <w:u w:val="single"/>
        </w:rPr>
      </w:pPr>
      <w:r w:rsidRPr="00685A00">
        <w:rPr>
          <w:b/>
          <w:bCs/>
          <w:sz w:val="22"/>
          <w:szCs w:val="22"/>
          <w:u w:val="single"/>
        </w:rPr>
        <w:t>Merck Healthcare Project</w:t>
      </w:r>
      <w:r w:rsidR="00685A00">
        <w:rPr>
          <w:b/>
          <w:bCs/>
          <w:sz w:val="22"/>
          <w:szCs w:val="22"/>
          <w:u w:val="single"/>
        </w:rPr>
        <w:t xml:space="preserve">                                          </w:t>
      </w:r>
    </w:p>
    <w:p w14:paraId="19CD69CC" w14:textId="685FA9D8" w:rsidR="00D27084" w:rsidRPr="00685A00" w:rsidRDefault="00D27084">
      <w:pPr>
        <w:spacing w:before="12" w:line="247" w:lineRule="auto"/>
        <w:ind w:left="2905" w:right="211" w:hanging="360"/>
        <w:rPr>
          <w:rFonts w:asciiTheme="minorHAnsi" w:eastAsia="Arial Unicode MS" w:hAnsiTheme="minorHAnsi" w:cstheme="minorHAnsi"/>
          <w:color w:val="4D5056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4D5056"/>
          <w:sz w:val="26"/>
          <w:szCs w:val="26"/>
        </w:rPr>
        <w:t>★</w:t>
      </w:r>
      <w:r w:rsidRPr="00685A00">
        <w:rPr>
          <w:rFonts w:asciiTheme="minorHAnsi" w:eastAsia="Arial Unicode MS" w:hAnsiTheme="minorHAnsi" w:cstheme="minorHAnsi"/>
          <w:color w:val="4D5056"/>
          <w:sz w:val="28"/>
          <w:szCs w:val="28"/>
        </w:rPr>
        <w:t xml:space="preserve">Working knowledge of Apache </w:t>
      </w:r>
      <w:proofErr w:type="spellStart"/>
      <w:proofErr w:type="gramStart"/>
      <w:r w:rsidRPr="00685A00">
        <w:rPr>
          <w:rFonts w:asciiTheme="minorHAnsi" w:eastAsia="Arial Unicode MS" w:hAnsiTheme="minorHAnsi" w:cstheme="minorHAnsi"/>
          <w:color w:val="4D5056"/>
          <w:sz w:val="28"/>
          <w:szCs w:val="28"/>
        </w:rPr>
        <w:t>Sling,Apache</w:t>
      </w:r>
      <w:proofErr w:type="spellEnd"/>
      <w:proofErr w:type="gramEnd"/>
      <w:r w:rsidRPr="00685A00">
        <w:rPr>
          <w:rFonts w:asciiTheme="minorHAnsi" w:eastAsia="Arial Unicode MS" w:hAnsiTheme="minorHAnsi" w:cstheme="minorHAnsi"/>
          <w:color w:val="4D5056"/>
          <w:sz w:val="28"/>
          <w:szCs w:val="28"/>
        </w:rPr>
        <w:t xml:space="preserve"> </w:t>
      </w:r>
      <w:proofErr w:type="spellStart"/>
      <w:r w:rsidRPr="00685A00">
        <w:rPr>
          <w:rFonts w:asciiTheme="minorHAnsi" w:eastAsia="Arial Unicode MS" w:hAnsiTheme="minorHAnsi" w:cstheme="minorHAnsi"/>
          <w:color w:val="4D5056"/>
          <w:sz w:val="28"/>
          <w:szCs w:val="28"/>
        </w:rPr>
        <w:t>Felix,Apache</w:t>
      </w:r>
      <w:proofErr w:type="spellEnd"/>
      <w:r w:rsidRPr="00685A00">
        <w:rPr>
          <w:rFonts w:asciiTheme="minorHAnsi" w:eastAsia="Arial Unicode MS" w:hAnsiTheme="minorHAnsi" w:cstheme="minorHAnsi"/>
          <w:color w:val="4D5056"/>
          <w:sz w:val="28"/>
          <w:szCs w:val="28"/>
        </w:rPr>
        <w:t xml:space="preserve"> and application server </w:t>
      </w:r>
      <w:proofErr w:type="spellStart"/>
      <w:r w:rsidRPr="00685A00">
        <w:rPr>
          <w:rFonts w:asciiTheme="minorHAnsi" w:eastAsia="Arial Unicode MS" w:hAnsiTheme="minorHAnsi" w:cstheme="minorHAnsi"/>
          <w:color w:val="4D5056"/>
          <w:sz w:val="28"/>
          <w:szCs w:val="28"/>
        </w:rPr>
        <w:t>logs,JCR</w:t>
      </w:r>
      <w:proofErr w:type="spellEnd"/>
      <w:r w:rsidRPr="00685A00">
        <w:rPr>
          <w:rFonts w:asciiTheme="minorHAnsi" w:eastAsia="Arial Unicode MS" w:hAnsiTheme="minorHAnsi" w:cstheme="minorHAnsi"/>
          <w:color w:val="4D5056"/>
          <w:sz w:val="28"/>
          <w:szCs w:val="28"/>
        </w:rPr>
        <w:t xml:space="preserve">, OSGI , </w:t>
      </w:r>
      <w:proofErr w:type="spellStart"/>
      <w:r w:rsidRPr="00685A00">
        <w:rPr>
          <w:rFonts w:asciiTheme="minorHAnsi" w:eastAsia="Arial Unicode MS" w:hAnsiTheme="minorHAnsi" w:cstheme="minorHAnsi"/>
          <w:color w:val="4D5056"/>
          <w:sz w:val="28"/>
          <w:szCs w:val="28"/>
        </w:rPr>
        <w:t>Restful,web</w:t>
      </w:r>
      <w:proofErr w:type="spellEnd"/>
      <w:r w:rsidRPr="00685A00">
        <w:rPr>
          <w:rFonts w:asciiTheme="minorHAnsi" w:eastAsia="Arial Unicode MS" w:hAnsiTheme="minorHAnsi" w:cstheme="minorHAnsi"/>
          <w:color w:val="4D5056"/>
          <w:sz w:val="28"/>
          <w:szCs w:val="28"/>
        </w:rPr>
        <w:t xml:space="preserve"> services.</w:t>
      </w:r>
    </w:p>
    <w:p w14:paraId="168490D4" w14:textId="77777777" w:rsidR="00D27084" w:rsidRPr="00685A00" w:rsidRDefault="00D27084" w:rsidP="00D27084">
      <w:pPr>
        <w:spacing w:before="12" w:line="247" w:lineRule="auto"/>
        <w:ind w:left="2905" w:right="211" w:hanging="360"/>
        <w:rPr>
          <w:rFonts w:asciiTheme="minorHAnsi" w:eastAsia="Arial Unicode MS" w:hAnsiTheme="minorHAnsi" w:cstheme="minorHAnsi"/>
          <w:color w:val="4D5056"/>
          <w:sz w:val="28"/>
          <w:szCs w:val="28"/>
        </w:rPr>
      </w:pPr>
      <w:r w:rsidRPr="00685A00">
        <w:rPr>
          <w:rFonts w:ascii="Segoe UI Symbol" w:eastAsia="Arial Unicode MS" w:hAnsi="Segoe UI Symbol" w:cs="Segoe UI Symbol"/>
          <w:color w:val="4D5056"/>
          <w:sz w:val="28"/>
          <w:szCs w:val="28"/>
        </w:rPr>
        <w:t>★</w:t>
      </w:r>
      <w:r w:rsidRPr="00685A00">
        <w:rPr>
          <w:rFonts w:asciiTheme="minorHAnsi" w:eastAsia="Arial Unicode MS" w:hAnsiTheme="minorHAnsi" w:cstheme="minorHAnsi"/>
          <w:color w:val="4D5056"/>
          <w:sz w:val="28"/>
          <w:szCs w:val="28"/>
        </w:rPr>
        <w:t xml:space="preserve">Knowledge of document </w:t>
      </w:r>
      <w:proofErr w:type="gramStart"/>
      <w:r w:rsidRPr="00685A00">
        <w:rPr>
          <w:rFonts w:asciiTheme="minorHAnsi" w:eastAsia="Arial Unicode MS" w:hAnsiTheme="minorHAnsi" w:cstheme="minorHAnsi"/>
          <w:color w:val="4D5056"/>
          <w:sz w:val="28"/>
          <w:szCs w:val="28"/>
        </w:rPr>
        <w:t>database(</w:t>
      </w:r>
      <w:proofErr w:type="gramEnd"/>
      <w:r w:rsidRPr="00685A00">
        <w:rPr>
          <w:rFonts w:asciiTheme="minorHAnsi" w:eastAsia="Arial Unicode MS" w:hAnsiTheme="minorHAnsi" w:cstheme="minorHAnsi"/>
          <w:color w:val="4D5056"/>
          <w:sz w:val="28"/>
          <w:szCs w:val="28"/>
        </w:rPr>
        <w:t>JCR)-the preferred Apache Jackrabbit OAK framework.</w:t>
      </w:r>
    </w:p>
    <w:p w14:paraId="7DC48950" w14:textId="708E19EF" w:rsidR="00D27084" w:rsidRPr="00685A00" w:rsidRDefault="00D27084" w:rsidP="00D27084">
      <w:pPr>
        <w:spacing w:before="12" w:line="247" w:lineRule="auto"/>
        <w:ind w:left="2905" w:right="211" w:hanging="360"/>
        <w:rPr>
          <w:rFonts w:asciiTheme="minorHAnsi" w:eastAsia="Arial Unicode MS" w:hAnsiTheme="minorHAnsi" w:cstheme="minorHAnsi"/>
          <w:color w:val="4D5056"/>
          <w:sz w:val="28"/>
          <w:szCs w:val="28"/>
        </w:rPr>
      </w:pPr>
      <w:r>
        <w:rPr>
          <w:rFonts w:ascii="Segoe UI Symbol" w:eastAsia="Arial Unicode MS" w:hAnsi="Segoe UI Symbol" w:cs="Segoe UI Symbol"/>
          <w:color w:val="4D5056"/>
          <w:sz w:val="26"/>
          <w:szCs w:val="26"/>
        </w:rPr>
        <w:t>★</w:t>
      </w:r>
      <w:r>
        <w:rPr>
          <w:rFonts w:ascii="Montserrat" w:hAnsi="Montserrat"/>
          <w:color w:val="4B4B4B"/>
          <w:sz w:val="24"/>
          <w:szCs w:val="24"/>
          <w:lang w:val="en-IN" w:eastAsia="en-IN"/>
        </w:rPr>
        <w:t xml:space="preserve"> </w:t>
      </w:r>
      <w:r w:rsidRPr="00D27084">
        <w:rPr>
          <w:rFonts w:asciiTheme="minorHAnsi" w:hAnsiTheme="minorHAnsi" w:cstheme="minorHAnsi"/>
          <w:color w:val="4B4B4B"/>
          <w:sz w:val="28"/>
          <w:szCs w:val="28"/>
          <w:lang w:val="en-IN" w:eastAsia="en-IN"/>
        </w:rPr>
        <w:t>Involved in the analysis, design, and development</w:t>
      </w:r>
      <w:r w:rsidRPr="00685A00">
        <w:rPr>
          <w:rFonts w:asciiTheme="minorHAnsi" w:hAnsiTheme="minorHAnsi" w:cstheme="minorHAnsi"/>
          <w:color w:val="4B4B4B"/>
          <w:sz w:val="28"/>
          <w:szCs w:val="28"/>
          <w:lang w:val="en-IN" w:eastAsia="en-IN"/>
        </w:rPr>
        <w:t xml:space="preserve"> </w:t>
      </w:r>
      <w:r w:rsidRPr="00D27084">
        <w:rPr>
          <w:rFonts w:asciiTheme="minorHAnsi" w:hAnsiTheme="minorHAnsi" w:cstheme="minorHAnsi"/>
          <w:color w:val="4B4B4B"/>
          <w:sz w:val="28"/>
          <w:szCs w:val="28"/>
          <w:lang w:val="en-IN" w:eastAsia="en-IN"/>
        </w:rPr>
        <w:t>an</w:t>
      </w:r>
      <w:r w:rsidRPr="00685A00">
        <w:rPr>
          <w:rFonts w:asciiTheme="minorHAnsi" w:hAnsiTheme="minorHAnsi" w:cstheme="minorHAnsi"/>
          <w:color w:val="4B4B4B"/>
          <w:sz w:val="28"/>
          <w:szCs w:val="28"/>
          <w:lang w:val="en-IN" w:eastAsia="en-IN"/>
        </w:rPr>
        <w:t xml:space="preserve">d </w:t>
      </w:r>
      <w:r w:rsidRPr="00D27084">
        <w:rPr>
          <w:rFonts w:asciiTheme="minorHAnsi" w:hAnsiTheme="minorHAnsi" w:cstheme="minorHAnsi"/>
          <w:color w:val="4B4B4B"/>
          <w:sz w:val="28"/>
          <w:szCs w:val="28"/>
          <w:lang w:val="en-IN" w:eastAsia="en-IN"/>
        </w:rPr>
        <w:t>testing phases of Software Involved in business requirement gathering and technical specifications.</w:t>
      </w:r>
    </w:p>
    <w:p w14:paraId="35F09B15" w14:textId="77777777" w:rsidR="00685A00" w:rsidRDefault="00D27084" w:rsidP="00D27084">
      <w:pPr>
        <w:spacing w:before="12" w:line="247" w:lineRule="auto"/>
        <w:ind w:left="2905" w:right="211" w:hanging="360"/>
        <w:rPr>
          <w:rFonts w:ascii="Montserrat" w:hAnsi="Montserrat"/>
          <w:color w:val="4B4B4B"/>
          <w:sz w:val="24"/>
          <w:szCs w:val="24"/>
          <w:lang w:val="en-IN" w:eastAsia="en-IN"/>
        </w:rPr>
      </w:pPr>
      <w:r w:rsidRPr="00685A00">
        <w:rPr>
          <w:rFonts w:asciiTheme="minorHAnsi" w:eastAsia="Arial Unicode MS" w:hAnsiTheme="minorHAnsi" w:cstheme="minorHAnsi"/>
          <w:color w:val="4D5056"/>
          <w:sz w:val="28"/>
          <w:szCs w:val="28"/>
        </w:rPr>
        <w:t xml:space="preserve"> </w:t>
      </w:r>
      <w:r w:rsidR="00685A00" w:rsidRPr="00685A00">
        <w:rPr>
          <w:rFonts w:ascii="Segoe UI Symbol" w:eastAsia="Arial Unicode MS" w:hAnsi="Segoe UI Symbol" w:cs="Segoe UI Symbol"/>
          <w:color w:val="4D5056"/>
          <w:sz w:val="28"/>
          <w:szCs w:val="28"/>
        </w:rPr>
        <w:t>★</w:t>
      </w:r>
      <w:r w:rsidRPr="00685A00">
        <w:rPr>
          <w:rFonts w:asciiTheme="minorHAnsi" w:eastAsia="Arial Unicode MS" w:hAnsiTheme="minorHAnsi" w:cstheme="minorHAnsi"/>
          <w:color w:val="4D5056"/>
          <w:sz w:val="28"/>
          <w:szCs w:val="28"/>
        </w:rPr>
        <w:t xml:space="preserve"> </w:t>
      </w:r>
      <w:r w:rsidRPr="00D27084">
        <w:rPr>
          <w:rFonts w:asciiTheme="minorHAnsi" w:hAnsiTheme="minorHAnsi" w:cstheme="minorHAnsi"/>
          <w:color w:val="4B4B4B"/>
          <w:sz w:val="28"/>
          <w:szCs w:val="28"/>
          <w:lang w:val="en-IN" w:eastAsia="en-IN"/>
        </w:rPr>
        <w:t>Designed and developed, CQ5 building blocks including templates, components, dialogs, widgets, workflows</w:t>
      </w:r>
      <w:r w:rsidRPr="00D27084">
        <w:rPr>
          <w:rFonts w:ascii="Montserrat" w:hAnsi="Montserrat"/>
          <w:color w:val="4B4B4B"/>
          <w:sz w:val="24"/>
          <w:szCs w:val="24"/>
          <w:lang w:val="en-IN" w:eastAsia="en-IN"/>
        </w:rPr>
        <w:t>.</w:t>
      </w:r>
    </w:p>
    <w:p w14:paraId="378CA71A" w14:textId="6250119C" w:rsidR="00D27084" w:rsidRPr="00685A00" w:rsidRDefault="00685A00" w:rsidP="00D27084">
      <w:pPr>
        <w:spacing w:before="12" w:line="247" w:lineRule="auto"/>
        <w:ind w:left="2905" w:right="211" w:hanging="360"/>
        <w:rPr>
          <w:rFonts w:asciiTheme="minorHAnsi" w:eastAsia="Arial Unicode MS" w:hAnsiTheme="minorHAnsi" w:cstheme="minorHAnsi"/>
          <w:color w:val="4D5056"/>
          <w:sz w:val="28"/>
          <w:szCs w:val="28"/>
        </w:rPr>
      </w:pPr>
      <w:r>
        <w:rPr>
          <w:rFonts w:ascii="Segoe UI Symbol" w:eastAsia="Arial Unicode MS" w:hAnsi="Segoe UI Symbol" w:cs="Segoe UI Symbol"/>
          <w:color w:val="4D5056"/>
          <w:sz w:val="26"/>
          <w:szCs w:val="26"/>
        </w:rPr>
        <w:lastRenderedPageBreak/>
        <w:t>★</w:t>
      </w:r>
      <w:r w:rsidR="00D27084" w:rsidRPr="00D27084">
        <w:rPr>
          <w:rFonts w:asciiTheme="minorHAnsi" w:hAnsiTheme="minorHAnsi" w:cstheme="minorHAnsi"/>
          <w:color w:val="4B4B4B"/>
          <w:sz w:val="28"/>
          <w:szCs w:val="28"/>
          <w:lang w:val="en-IN" w:eastAsia="en-IN"/>
        </w:rPr>
        <w:t>Involved in the integration of sands websites with t</w:t>
      </w:r>
      <w:r w:rsidRPr="00685A00">
        <w:rPr>
          <w:rFonts w:asciiTheme="minorHAnsi" w:hAnsiTheme="minorHAnsi" w:cstheme="minorHAnsi"/>
          <w:color w:val="4B4B4B"/>
          <w:sz w:val="28"/>
          <w:szCs w:val="28"/>
          <w:lang w:val="en-IN" w:eastAsia="en-IN"/>
        </w:rPr>
        <w:t xml:space="preserve">he </w:t>
      </w:r>
      <w:r w:rsidR="00D27084" w:rsidRPr="00D27084">
        <w:rPr>
          <w:rFonts w:asciiTheme="minorHAnsi" w:hAnsiTheme="minorHAnsi" w:cstheme="minorHAnsi"/>
          <w:color w:val="4B4B4B"/>
          <w:sz w:val="28"/>
          <w:szCs w:val="28"/>
          <w:lang w:val="en-IN" w:eastAsia="en-IN"/>
        </w:rPr>
        <w:t>Akamai network.</w:t>
      </w:r>
    </w:p>
    <w:p w14:paraId="2385C33C" w14:textId="385C97AC" w:rsidR="00D27084" w:rsidRPr="00D27084" w:rsidRDefault="00685A00" w:rsidP="00D27084">
      <w:pPr>
        <w:spacing w:before="12" w:line="247" w:lineRule="auto"/>
        <w:ind w:left="2905" w:right="211" w:hanging="360"/>
        <w:rPr>
          <w:rFonts w:ascii="Arial Unicode MS" w:eastAsia="Arial Unicode MS" w:hAnsi="Arial Unicode MS" w:cs="Arial Unicode MS"/>
          <w:color w:val="4D5056"/>
          <w:sz w:val="26"/>
          <w:szCs w:val="26"/>
        </w:rPr>
      </w:pPr>
      <w:r w:rsidRPr="00685A00">
        <w:rPr>
          <w:rFonts w:asciiTheme="minorHAnsi" w:hAnsiTheme="minorHAnsi" w:cstheme="minorHAnsi"/>
          <w:color w:val="4B4B4B"/>
          <w:sz w:val="28"/>
          <w:szCs w:val="28"/>
          <w:lang w:val="en-IN" w:eastAsia="en-IN"/>
        </w:rPr>
        <w:t xml:space="preserve">  </w:t>
      </w:r>
      <w:r w:rsidRPr="00685A00">
        <w:rPr>
          <w:rFonts w:ascii="Segoe UI Symbol" w:eastAsia="Arial Unicode MS" w:hAnsi="Segoe UI Symbol" w:cs="Segoe UI Symbol"/>
          <w:color w:val="4D5056"/>
          <w:sz w:val="28"/>
          <w:szCs w:val="28"/>
        </w:rPr>
        <w:t>★</w:t>
      </w:r>
      <w:r w:rsidR="00D27084" w:rsidRPr="00D27084">
        <w:rPr>
          <w:rFonts w:asciiTheme="minorHAnsi" w:hAnsiTheme="minorHAnsi" w:cstheme="minorHAnsi"/>
          <w:color w:val="4B4B4B"/>
          <w:sz w:val="28"/>
          <w:szCs w:val="28"/>
          <w:lang w:val="en-IN" w:eastAsia="en-IN"/>
        </w:rPr>
        <w:t>Performed functionality testing and performance testing</w:t>
      </w:r>
      <w:r w:rsidR="00D27084" w:rsidRPr="00D27084">
        <w:rPr>
          <w:rFonts w:ascii="Montserrat" w:hAnsi="Montserrat"/>
          <w:color w:val="4B4B4B"/>
          <w:sz w:val="24"/>
          <w:szCs w:val="24"/>
          <w:lang w:val="en-IN" w:eastAsia="en-IN"/>
        </w:rPr>
        <w:t>.</w:t>
      </w:r>
    </w:p>
    <w:p w14:paraId="06BFCC93" w14:textId="77777777" w:rsidR="00D27084" w:rsidRDefault="00D27084">
      <w:pPr>
        <w:spacing w:before="12" w:line="247" w:lineRule="auto"/>
        <w:ind w:left="2905" w:right="211" w:hanging="360"/>
        <w:rPr>
          <w:rFonts w:ascii="Arial Unicode MS" w:eastAsia="Arial Unicode MS" w:hAnsi="Arial Unicode MS" w:cs="Arial Unicode MS"/>
          <w:color w:val="4D5056"/>
          <w:sz w:val="26"/>
          <w:szCs w:val="26"/>
        </w:rPr>
      </w:pPr>
    </w:p>
    <w:p w14:paraId="5F42DCFE" w14:textId="77777777" w:rsidR="00D27084" w:rsidRDefault="00D27084">
      <w:pPr>
        <w:spacing w:before="12" w:line="247" w:lineRule="auto"/>
        <w:ind w:left="2905" w:right="211" w:hanging="360"/>
        <w:rPr>
          <w:sz w:val="22"/>
          <w:szCs w:val="22"/>
        </w:rPr>
      </w:pPr>
    </w:p>
    <w:p w14:paraId="052F4FF5" w14:textId="77777777" w:rsidR="0019589E" w:rsidRDefault="0019589E">
      <w:pPr>
        <w:spacing w:line="200" w:lineRule="exact"/>
      </w:pPr>
    </w:p>
    <w:p w14:paraId="031B286C" w14:textId="77777777" w:rsidR="0019589E" w:rsidRDefault="0019589E">
      <w:pPr>
        <w:spacing w:before="18" w:line="260" w:lineRule="exact"/>
        <w:rPr>
          <w:sz w:val="26"/>
          <w:szCs w:val="26"/>
        </w:rPr>
        <w:sectPr w:rsidR="0019589E">
          <w:type w:val="continuous"/>
          <w:pgSz w:w="12240" w:h="15840"/>
          <w:pgMar w:top="900" w:right="1100" w:bottom="280" w:left="1040" w:header="720" w:footer="720" w:gutter="0"/>
          <w:cols w:space="720"/>
        </w:sectPr>
      </w:pPr>
    </w:p>
    <w:p w14:paraId="43EA7679" w14:textId="77777777" w:rsidR="0019589E" w:rsidRDefault="00000000">
      <w:pPr>
        <w:spacing w:before="31"/>
        <w:ind w:left="2185"/>
        <w:rPr>
          <w:sz w:val="22"/>
          <w:szCs w:val="22"/>
        </w:rPr>
      </w:pPr>
      <w:r>
        <w:pict w14:anchorId="4681FE63">
          <v:group id="_x0000_s1035" style="position:absolute;left:0;text-align:left;margin-left:212.25pt;margin-top:12.9pt;width:3pt;height:0;z-index:-251659264;mso-position-horizontal-relative:page" coordorigin="4245,258" coordsize="60,0">
            <v:shape id="_x0000_s1036" style="position:absolute;left:4245;top:258;width:60;height:0" coordorigin="4245,258" coordsize="60,0" path="m4245,258r60,e" filled="f" strokecolor="#424242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color w:val="4D5056"/>
          <w:sz w:val="21"/>
          <w:szCs w:val="21"/>
          <w:u w:val="single" w:color="4D5056"/>
        </w:rPr>
        <w:t xml:space="preserve"> Accenture</w:t>
      </w:r>
      <w:r>
        <w:rPr>
          <w:b/>
          <w:color w:val="424242"/>
          <w:sz w:val="22"/>
          <w:szCs w:val="22"/>
        </w:rPr>
        <w:t>,</w:t>
      </w:r>
    </w:p>
    <w:p w14:paraId="14CFE57D" w14:textId="77777777" w:rsidR="0019589E" w:rsidRDefault="0019589E">
      <w:pPr>
        <w:spacing w:before="3" w:line="120" w:lineRule="exact"/>
        <w:rPr>
          <w:sz w:val="13"/>
          <w:szCs w:val="13"/>
        </w:rPr>
      </w:pPr>
    </w:p>
    <w:p w14:paraId="06A3BB9D" w14:textId="77777777" w:rsidR="0019589E" w:rsidRDefault="0019589E">
      <w:pPr>
        <w:spacing w:line="200" w:lineRule="exact"/>
      </w:pPr>
    </w:p>
    <w:p w14:paraId="52612949" w14:textId="77777777" w:rsidR="0019589E" w:rsidRDefault="00000000">
      <w:pPr>
        <w:spacing w:line="260" w:lineRule="exact"/>
        <w:ind w:left="2185" w:right="-56"/>
        <w:rPr>
          <w:sz w:val="24"/>
          <w:szCs w:val="24"/>
        </w:rPr>
      </w:pPr>
      <w:r>
        <w:rPr>
          <w:b/>
          <w:color w:val="424242"/>
          <w:position w:val="-1"/>
          <w:sz w:val="24"/>
          <w:szCs w:val="24"/>
        </w:rPr>
        <w:t>Project Description:</w:t>
      </w:r>
    </w:p>
    <w:p w14:paraId="7479B8A6" w14:textId="77777777" w:rsidR="0019589E" w:rsidRDefault="00000000">
      <w:pPr>
        <w:spacing w:before="3" w:line="100" w:lineRule="exact"/>
        <w:rPr>
          <w:sz w:val="10"/>
          <w:szCs w:val="10"/>
        </w:rPr>
      </w:pPr>
      <w:r>
        <w:br w:type="column"/>
      </w:r>
    </w:p>
    <w:p w14:paraId="7CAD9E0E" w14:textId="77777777" w:rsidR="0019589E" w:rsidRDefault="0019589E">
      <w:pPr>
        <w:spacing w:line="200" w:lineRule="exact"/>
      </w:pPr>
    </w:p>
    <w:p w14:paraId="2B9572B4" w14:textId="77777777" w:rsidR="0019589E" w:rsidRDefault="00000000">
      <w:pPr>
        <w:rPr>
          <w:sz w:val="26"/>
          <w:szCs w:val="26"/>
        </w:rPr>
        <w:sectPr w:rsidR="0019589E">
          <w:type w:val="continuous"/>
          <w:pgSz w:w="12240" w:h="15840"/>
          <w:pgMar w:top="900" w:right="1100" w:bottom="280" w:left="1040" w:header="720" w:footer="720" w:gutter="0"/>
          <w:cols w:num="2" w:space="720" w:equalWidth="0">
            <w:col w:w="4254" w:space="2491"/>
            <w:col w:w="3355"/>
          </w:cols>
        </w:sectPr>
      </w:pPr>
      <w:r>
        <w:rPr>
          <w:color w:val="424242"/>
          <w:sz w:val="24"/>
          <w:szCs w:val="24"/>
        </w:rPr>
        <w:t>Feb 2019 to July 2022</w:t>
      </w:r>
      <w:r>
        <w:rPr>
          <w:color w:val="FF9900"/>
          <w:sz w:val="26"/>
          <w:szCs w:val="26"/>
        </w:rPr>
        <w:t>.</w:t>
      </w:r>
    </w:p>
    <w:p w14:paraId="1F5E215C" w14:textId="77777777" w:rsidR="0019589E" w:rsidRDefault="00000000">
      <w:pPr>
        <w:tabs>
          <w:tab w:val="left" w:pos="2960"/>
        </w:tabs>
        <w:spacing w:before="11" w:line="252" w:lineRule="auto"/>
        <w:ind w:left="2905" w:right="189" w:hanging="36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color w:val="424242"/>
          <w:sz w:val="26"/>
          <w:szCs w:val="26"/>
        </w:rPr>
        <w:t>★</w:t>
      </w:r>
      <w:r>
        <w:rPr>
          <w:rFonts w:ascii="Arial Unicode MS" w:eastAsia="Arial Unicode MS" w:hAnsi="Arial Unicode MS" w:cs="Arial Unicode MS"/>
          <w:color w:val="424242"/>
          <w:sz w:val="26"/>
          <w:szCs w:val="26"/>
        </w:rPr>
        <w:tab/>
      </w:r>
      <w:r>
        <w:rPr>
          <w:rFonts w:ascii="Arial Unicode MS" w:eastAsia="Arial Unicode MS" w:hAnsi="Arial Unicode MS" w:cs="Arial Unicode MS"/>
          <w:color w:val="424242"/>
          <w:sz w:val="26"/>
          <w:szCs w:val="26"/>
        </w:rPr>
        <w:tab/>
      </w:r>
      <w:proofErr w:type="gramStart"/>
      <w:r>
        <w:rPr>
          <w:color w:val="424242"/>
          <w:sz w:val="26"/>
          <w:szCs w:val="26"/>
        </w:rPr>
        <w:t>This  project</w:t>
      </w:r>
      <w:proofErr w:type="gramEnd"/>
      <w:r>
        <w:rPr>
          <w:color w:val="424242"/>
          <w:sz w:val="26"/>
          <w:szCs w:val="26"/>
        </w:rPr>
        <w:t xml:space="preserve">  requires  implementation  of  the  security  for multiple  applications  and  Implementation  of different minor and major enhancements.</w:t>
      </w:r>
    </w:p>
    <w:p w14:paraId="79328236" w14:textId="77777777" w:rsidR="0019589E" w:rsidRDefault="00000000">
      <w:pPr>
        <w:spacing w:line="300" w:lineRule="exact"/>
        <w:ind w:left="2545"/>
        <w:rPr>
          <w:sz w:val="26"/>
          <w:szCs w:val="26"/>
        </w:rPr>
      </w:pPr>
      <w:proofErr w:type="gramStart"/>
      <w:r>
        <w:rPr>
          <w:rFonts w:ascii="Arial Unicode MS" w:eastAsia="Arial Unicode MS" w:hAnsi="Arial Unicode MS" w:cs="Arial Unicode MS"/>
          <w:color w:val="424242"/>
          <w:sz w:val="26"/>
          <w:szCs w:val="26"/>
        </w:rPr>
        <w:t xml:space="preserve">★  </w:t>
      </w:r>
      <w:r>
        <w:rPr>
          <w:color w:val="424242"/>
          <w:sz w:val="26"/>
          <w:szCs w:val="26"/>
        </w:rPr>
        <w:t>Bug</w:t>
      </w:r>
      <w:proofErr w:type="gramEnd"/>
      <w:r>
        <w:rPr>
          <w:color w:val="424242"/>
          <w:sz w:val="26"/>
          <w:szCs w:val="26"/>
        </w:rPr>
        <w:t xml:space="preserve"> fixes and production support. Database query optimization in</w:t>
      </w:r>
    </w:p>
    <w:p w14:paraId="21BA4FE0" w14:textId="77777777" w:rsidR="0019589E" w:rsidRDefault="00000000">
      <w:pPr>
        <w:spacing w:before="16"/>
        <w:ind w:left="2905"/>
        <w:rPr>
          <w:sz w:val="26"/>
          <w:szCs w:val="26"/>
        </w:rPr>
      </w:pPr>
      <w:r>
        <w:rPr>
          <w:color w:val="424242"/>
          <w:sz w:val="26"/>
          <w:szCs w:val="26"/>
        </w:rPr>
        <w:t>real time scenarios.</w:t>
      </w:r>
    </w:p>
    <w:p w14:paraId="0396FA67" w14:textId="77777777" w:rsidR="0019589E" w:rsidRDefault="00000000">
      <w:pPr>
        <w:tabs>
          <w:tab w:val="left" w:pos="2960"/>
        </w:tabs>
        <w:spacing w:before="13" w:line="252" w:lineRule="auto"/>
        <w:ind w:left="2905" w:right="452" w:hanging="36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color w:val="424242"/>
          <w:sz w:val="26"/>
          <w:szCs w:val="26"/>
        </w:rPr>
        <w:t>★</w:t>
      </w:r>
      <w:r>
        <w:rPr>
          <w:rFonts w:ascii="Arial Unicode MS" w:eastAsia="Arial Unicode MS" w:hAnsi="Arial Unicode MS" w:cs="Arial Unicode MS"/>
          <w:color w:val="424242"/>
          <w:sz w:val="26"/>
          <w:szCs w:val="26"/>
        </w:rPr>
        <w:tab/>
      </w:r>
      <w:r>
        <w:rPr>
          <w:rFonts w:ascii="Arial Unicode MS" w:eastAsia="Arial Unicode MS" w:hAnsi="Arial Unicode MS" w:cs="Arial Unicode MS"/>
          <w:color w:val="424242"/>
          <w:sz w:val="26"/>
          <w:szCs w:val="26"/>
        </w:rPr>
        <w:tab/>
      </w:r>
      <w:r>
        <w:rPr>
          <w:color w:val="424242"/>
          <w:sz w:val="26"/>
          <w:szCs w:val="26"/>
        </w:rPr>
        <w:t>Resolving user requests based on priority. Using AWS to restart adapters, services, and knowledge of the data pipeline.</w:t>
      </w:r>
    </w:p>
    <w:p w14:paraId="5210F378" w14:textId="77777777" w:rsidR="0019589E" w:rsidRDefault="00000000">
      <w:pPr>
        <w:spacing w:line="300" w:lineRule="exact"/>
        <w:ind w:left="2545"/>
        <w:rPr>
          <w:sz w:val="26"/>
          <w:szCs w:val="26"/>
        </w:rPr>
      </w:pPr>
      <w:proofErr w:type="gramStart"/>
      <w:r>
        <w:rPr>
          <w:rFonts w:ascii="Arial Unicode MS" w:eastAsia="Arial Unicode MS" w:hAnsi="Arial Unicode MS" w:cs="Arial Unicode MS"/>
          <w:color w:val="424242"/>
          <w:sz w:val="26"/>
          <w:szCs w:val="26"/>
        </w:rPr>
        <w:t xml:space="preserve">★  </w:t>
      </w:r>
      <w:r>
        <w:rPr>
          <w:color w:val="424242"/>
          <w:sz w:val="26"/>
          <w:szCs w:val="26"/>
        </w:rPr>
        <w:t>Inserting</w:t>
      </w:r>
      <w:proofErr w:type="gramEnd"/>
      <w:r>
        <w:rPr>
          <w:color w:val="424242"/>
          <w:sz w:val="26"/>
          <w:szCs w:val="26"/>
        </w:rPr>
        <w:t>, creating, updating data by writing SQL queries based on</w:t>
      </w:r>
    </w:p>
    <w:p w14:paraId="6F592951" w14:textId="77777777" w:rsidR="0019589E" w:rsidRDefault="00000000">
      <w:pPr>
        <w:spacing w:before="16"/>
        <w:ind w:left="2905"/>
        <w:rPr>
          <w:sz w:val="26"/>
          <w:szCs w:val="26"/>
        </w:rPr>
        <w:sectPr w:rsidR="0019589E">
          <w:type w:val="continuous"/>
          <w:pgSz w:w="12240" w:h="15840"/>
          <w:pgMar w:top="900" w:right="1100" w:bottom="280" w:left="1040" w:header="720" w:footer="720" w:gutter="0"/>
          <w:cols w:space="720"/>
        </w:sectPr>
      </w:pPr>
      <w:r>
        <w:rPr>
          <w:color w:val="424242"/>
          <w:sz w:val="26"/>
          <w:szCs w:val="26"/>
        </w:rPr>
        <w:t>the user requests.</w:t>
      </w:r>
    </w:p>
    <w:p w14:paraId="4A9309C0" w14:textId="77777777" w:rsidR="0019589E" w:rsidRDefault="00000000">
      <w:pPr>
        <w:spacing w:before="66"/>
        <w:ind w:left="2265"/>
        <w:rPr>
          <w:sz w:val="22"/>
          <w:szCs w:val="22"/>
        </w:rPr>
      </w:pPr>
      <w:r>
        <w:rPr>
          <w:b/>
          <w:color w:val="424242"/>
          <w:sz w:val="24"/>
          <w:szCs w:val="24"/>
        </w:rPr>
        <w:lastRenderedPageBreak/>
        <w:t xml:space="preserve">Technical Skills: </w:t>
      </w:r>
      <w:r>
        <w:rPr>
          <w:color w:val="424242"/>
          <w:sz w:val="22"/>
          <w:szCs w:val="22"/>
        </w:rPr>
        <w:t xml:space="preserve">Maven </w:t>
      </w:r>
      <w:proofErr w:type="gramStart"/>
      <w:r>
        <w:rPr>
          <w:color w:val="424242"/>
          <w:sz w:val="22"/>
          <w:szCs w:val="22"/>
        </w:rPr>
        <w:t>dependency,J</w:t>
      </w:r>
      <w:proofErr w:type="gramEnd"/>
      <w:r>
        <w:rPr>
          <w:color w:val="424242"/>
          <w:sz w:val="22"/>
          <w:szCs w:val="22"/>
        </w:rPr>
        <w:t>2EE , Hibernate, MySQL.</w:t>
      </w:r>
    </w:p>
    <w:p w14:paraId="05E9F860" w14:textId="77777777" w:rsidR="0019589E" w:rsidRDefault="00000000">
      <w:pPr>
        <w:spacing w:before="9"/>
        <w:ind w:left="2625"/>
        <w:rPr>
          <w:sz w:val="26"/>
          <w:szCs w:val="26"/>
        </w:rPr>
      </w:pPr>
      <w:proofErr w:type="gramStart"/>
      <w:r>
        <w:rPr>
          <w:rFonts w:ascii="Arial Unicode MS" w:eastAsia="Arial Unicode MS" w:hAnsi="Arial Unicode MS" w:cs="Arial Unicode MS"/>
          <w:color w:val="424242"/>
          <w:sz w:val="24"/>
          <w:szCs w:val="24"/>
        </w:rPr>
        <w:t xml:space="preserve">★  </w:t>
      </w:r>
      <w:r>
        <w:rPr>
          <w:color w:val="424242"/>
          <w:sz w:val="26"/>
          <w:szCs w:val="26"/>
        </w:rPr>
        <w:t>ERP</w:t>
      </w:r>
      <w:proofErr w:type="gramEnd"/>
      <w:r>
        <w:rPr>
          <w:color w:val="424242"/>
          <w:sz w:val="26"/>
          <w:szCs w:val="26"/>
        </w:rPr>
        <w:t xml:space="preserve"> Daddy, FMS (Furniture Management System) Work on these</w:t>
      </w:r>
    </w:p>
    <w:p w14:paraId="7BEA2462" w14:textId="77777777" w:rsidR="0019589E" w:rsidRDefault="00000000">
      <w:pPr>
        <w:spacing w:before="16"/>
        <w:ind w:left="2985"/>
        <w:rPr>
          <w:sz w:val="26"/>
          <w:szCs w:val="26"/>
        </w:rPr>
      </w:pPr>
      <w:r>
        <w:rPr>
          <w:color w:val="424242"/>
          <w:sz w:val="26"/>
          <w:szCs w:val="26"/>
        </w:rPr>
        <w:t>Module Products, BOM, Sales,</w:t>
      </w:r>
    </w:p>
    <w:p w14:paraId="6082B591" w14:textId="77777777" w:rsidR="0019589E" w:rsidRDefault="00000000">
      <w:pPr>
        <w:spacing w:before="13"/>
        <w:ind w:left="2625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color w:val="424242"/>
          <w:sz w:val="26"/>
          <w:szCs w:val="26"/>
        </w:rPr>
        <w:t xml:space="preserve">★ </w:t>
      </w:r>
      <w:r>
        <w:rPr>
          <w:color w:val="424242"/>
          <w:sz w:val="26"/>
          <w:szCs w:val="26"/>
        </w:rPr>
        <w:t>Inventory, HR, Order.</w:t>
      </w:r>
    </w:p>
    <w:p w14:paraId="117C6028" w14:textId="77777777" w:rsidR="0019589E" w:rsidRDefault="00000000">
      <w:pPr>
        <w:tabs>
          <w:tab w:val="left" w:pos="3040"/>
        </w:tabs>
        <w:spacing w:before="13" w:line="252" w:lineRule="auto"/>
        <w:ind w:left="2985" w:right="333" w:hanging="36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color w:val="424242"/>
          <w:sz w:val="26"/>
          <w:szCs w:val="26"/>
        </w:rPr>
        <w:t>★</w:t>
      </w:r>
      <w:r>
        <w:rPr>
          <w:rFonts w:ascii="Arial Unicode MS" w:eastAsia="Arial Unicode MS" w:hAnsi="Arial Unicode MS" w:cs="Arial Unicode MS"/>
          <w:color w:val="424242"/>
          <w:sz w:val="26"/>
          <w:szCs w:val="26"/>
        </w:rPr>
        <w:tab/>
      </w:r>
      <w:r>
        <w:rPr>
          <w:rFonts w:ascii="Arial Unicode MS" w:eastAsia="Arial Unicode MS" w:hAnsi="Arial Unicode MS" w:cs="Arial Unicode MS"/>
          <w:color w:val="424242"/>
          <w:sz w:val="26"/>
          <w:szCs w:val="26"/>
        </w:rPr>
        <w:tab/>
      </w:r>
      <w:r>
        <w:rPr>
          <w:color w:val="424242"/>
          <w:sz w:val="26"/>
          <w:szCs w:val="26"/>
        </w:rPr>
        <w:t>School ERP (Enterprise Resource Planning) Updated in existing applications and modules used HTML</w:t>
      </w:r>
    </w:p>
    <w:p w14:paraId="6B81A842" w14:textId="77777777" w:rsidR="0019589E" w:rsidRDefault="00000000">
      <w:pPr>
        <w:spacing w:line="300" w:lineRule="exact"/>
        <w:ind w:left="2625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color w:val="424242"/>
          <w:sz w:val="26"/>
          <w:szCs w:val="26"/>
        </w:rPr>
        <w:t xml:space="preserve">★ </w:t>
      </w:r>
      <w:proofErr w:type="spellStart"/>
      <w:proofErr w:type="gramStart"/>
      <w:r>
        <w:rPr>
          <w:color w:val="424242"/>
          <w:sz w:val="26"/>
          <w:szCs w:val="26"/>
        </w:rPr>
        <w:t>CSS,Bootstrap</w:t>
      </w:r>
      <w:proofErr w:type="spellEnd"/>
      <w:proofErr w:type="gramEnd"/>
      <w:r>
        <w:rPr>
          <w:color w:val="424242"/>
          <w:sz w:val="26"/>
          <w:szCs w:val="26"/>
        </w:rPr>
        <w:t xml:space="preserve"> and </w:t>
      </w:r>
      <w:proofErr w:type="spellStart"/>
      <w:r>
        <w:rPr>
          <w:color w:val="424242"/>
          <w:sz w:val="26"/>
          <w:szCs w:val="26"/>
        </w:rPr>
        <w:t>javaScript</w:t>
      </w:r>
      <w:proofErr w:type="spellEnd"/>
      <w:r>
        <w:rPr>
          <w:color w:val="424242"/>
          <w:sz w:val="26"/>
          <w:szCs w:val="26"/>
        </w:rPr>
        <w:t xml:space="preserve"> to design application validation</w:t>
      </w:r>
    </w:p>
    <w:p w14:paraId="6820E1FD" w14:textId="77777777" w:rsidR="0019589E" w:rsidRDefault="00000000">
      <w:pPr>
        <w:spacing w:before="16"/>
        <w:ind w:left="2985"/>
        <w:rPr>
          <w:sz w:val="26"/>
          <w:szCs w:val="26"/>
        </w:rPr>
      </w:pPr>
      <w:r>
        <w:rPr>
          <w:color w:val="424242"/>
          <w:sz w:val="26"/>
          <w:szCs w:val="26"/>
        </w:rPr>
        <w:t xml:space="preserve">programs Improved functionality of </w:t>
      </w:r>
      <w:proofErr w:type="gramStart"/>
      <w:r>
        <w:rPr>
          <w:color w:val="424242"/>
          <w:sz w:val="26"/>
          <w:szCs w:val="26"/>
        </w:rPr>
        <w:t>web</w:t>
      </w:r>
      <w:proofErr w:type="gramEnd"/>
    </w:p>
    <w:p w14:paraId="508A840C" w14:textId="77777777" w:rsidR="0019589E" w:rsidRDefault="00000000">
      <w:pPr>
        <w:spacing w:before="13"/>
        <w:ind w:left="2625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color w:val="424242"/>
          <w:sz w:val="26"/>
          <w:szCs w:val="26"/>
        </w:rPr>
        <w:t xml:space="preserve">★ </w:t>
      </w:r>
      <w:r>
        <w:rPr>
          <w:color w:val="424242"/>
          <w:sz w:val="26"/>
          <w:szCs w:val="26"/>
        </w:rPr>
        <w:t>applications with Java/J2EE technologies.</w:t>
      </w:r>
    </w:p>
    <w:p w14:paraId="6CF891BB" w14:textId="77777777" w:rsidR="0019589E" w:rsidRDefault="00000000">
      <w:pPr>
        <w:spacing w:before="12"/>
        <w:ind w:left="2625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color w:val="424242"/>
          <w:sz w:val="24"/>
          <w:szCs w:val="24"/>
        </w:rPr>
        <w:t xml:space="preserve">★ </w:t>
      </w:r>
      <w:r>
        <w:rPr>
          <w:color w:val="424242"/>
          <w:sz w:val="24"/>
          <w:szCs w:val="24"/>
        </w:rPr>
        <w:t>Develop, deploy, and troubleshoot web application using Servlet and JSP</w:t>
      </w:r>
    </w:p>
    <w:p w14:paraId="16FB96D1" w14:textId="77777777" w:rsidR="0019589E" w:rsidRDefault="00000000">
      <w:pPr>
        <w:spacing w:before="6" w:line="252" w:lineRule="auto"/>
        <w:ind w:left="2985" w:right="348" w:hanging="36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color w:val="424242"/>
          <w:sz w:val="26"/>
          <w:szCs w:val="26"/>
        </w:rPr>
        <w:t xml:space="preserve">★ </w:t>
      </w:r>
      <w:r>
        <w:rPr>
          <w:color w:val="424242"/>
          <w:sz w:val="26"/>
          <w:szCs w:val="26"/>
        </w:rPr>
        <w:t>Daily client interaction and understanding business requirements and developed the code as per business requirement.</w:t>
      </w:r>
    </w:p>
    <w:p w14:paraId="4CD58859" w14:textId="77777777" w:rsidR="0019589E" w:rsidRDefault="00000000">
      <w:pPr>
        <w:spacing w:line="300" w:lineRule="exact"/>
        <w:ind w:left="2625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color w:val="424242"/>
          <w:sz w:val="26"/>
          <w:szCs w:val="26"/>
        </w:rPr>
        <w:t xml:space="preserve">★ </w:t>
      </w:r>
      <w:r>
        <w:rPr>
          <w:color w:val="424242"/>
          <w:sz w:val="26"/>
          <w:szCs w:val="26"/>
        </w:rPr>
        <w:t>Involved in coding, unit testing and demo for the application with</w:t>
      </w:r>
    </w:p>
    <w:p w14:paraId="36DC8F8E" w14:textId="77777777" w:rsidR="0019589E" w:rsidRDefault="00000000">
      <w:pPr>
        <w:spacing w:before="16"/>
        <w:ind w:left="2985"/>
        <w:rPr>
          <w:sz w:val="26"/>
          <w:szCs w:val="26"/>
        </w:rPr>
      </w:pPr>
      <w:r>
        <w:rPr>
          <w:color w:val="424242"/>
          <w:sz w:val="26"/>
          <w:szCs w:val="26"/>
        </w:rPr>
        <w:t>preparation of Technical and functional Documentation.</w:t>
      </w:r>
    </w:p>
    <w:p w14:paraId="467C1087" w14:textId="77777777" w:rsidR="0019589E" w:rsidRDefault="0019589E">
      <w:pPr>
        <w:spacing w:before="1" w:line="140" w:lineRule="exact"/>
        <w:rPr>
          <w:sz w:val="14"/>
          <w:szCs w:val="14"/>
        </w:rPr>
      </w:pPr>
    </w:p>
    <w:p w14:paraId="2092F1FF" w14:textId="77777777" w:rsidR="0019589E" w:rsidRDefault="0019589E">
      <w:pPr>
        <w:spacing w:line="200" w:lineRule="exact"/>
      </w:pPr>
    </w:p>
    <w:p w14:paraId="405A8D24" w14:textId="77777777" w:rsidR="0019589E" w:rsidRDefault="0019589E">
      <w:pPr>
        <w:spacing w:line="200" w:lineRule="exact"/>
      </w:pPr>
    </w:p>
    <w:p w14:paraId="6CE57F2F" w14:textId="77777777" w:rsidR="0019589E" w:rsidRDefault="00D27084">
      <w:pPr>
        <w:ind w:left="2295"/>
        <w:rPr>
          <w:sz w:val="4"/>
          <w:szCs w:val="4"/>
        </w:rPr>
      </w:pPr>
      <w:r>
        <w:pict w14:anchorId="0408F1C3">
          <v:shape id="_x0000_i1027" type="#_x0000_t75" style="width:313.5pt;height:2.5pt">
            <v:imagedata r:id="rId5" o:title=""/>
          </v:shape>
        </w:pict>
      </w:r>
    </w:p>
    <w:p w14:paraId="3B4D1780" w14:textId="77777777" w:rsidR="0019589E" w:rsidRDefault="0019589E">
      <w:pPr>
        <w:spacing w:before="9" w:line="260" w:lineRule="exact"/>
        <w:rPr>
          <w:sz w:val="26"/>
          <w:szCs w:val="26"/>
        </w:rPr>
      </w:pPr>
    </w:p>
    <w:p w14:paraId="178B52DC" w14:textId="77777777" w:rsidR="0019589E" w:rsidRDefault="00000000">
      <w:pPr>
        <w:spacing w:line="320" w:lineRule="exact"/>
        <w:ind w:left="195"/>
        <w:rPr>
          <w:sz w:val="24"/>
          <w:szCs w:val="24"/>
        </w:rPr>
      </w:pPr>
      <w:r>
        <w:rPr>
          <w:rFonts w:ascii="Cambria" w:eastAsia="Cambria" w:hAnsi="Cambria" w:cs="Cambria"/>
          <w:b/>
          <w:color w:val="666666"/>
          <w:position w:val="-2"/>
          <w:sz w:val="24"/>
          <w:szCs w:val="24"/>
        </w:rPr>
        <w:t xml:space="preserve">Education                 </w:t>
      </w:r>
      <w:r>
        <w:rPr>
          <w:color w:val="424242"/>
          <w:position w:val="3"/>
          <w:sz w:val="24"/>
          <w:szCs w:val="24"/>
        </w:rPr>
        <w:t xml:space="preserve">B.E (CS) from </w:t>
      </w:r>
      <w:r>
        <w:rPr>
          <w:rFonts w:ascii="Arial" w:eastAsia="Arial" w:hAnsi="Arial" w:cs="Arial"/>
          <w:color w:val="424242"/>
          <w:position w:val="3"/>
        </w:rPr>
        <w:t xml:space="preserve">SIPNA </w:t>
      </w:r>
      <w:proofErr w:type="spellStart"/>
      <w:proofErr w:type="gramStart"/>
      <w:r>
        <w:rPr>
          <w:rFonts w:ascii="Arial" w:eastAsia="Arial" w:hAnsi="Arial" w:cs="Arial"/>
          <w:color w:val="424242"/>
          <w:position w:val="3"/>
        </w:rPr>
        <w:t>COET,Amravati</w:t>
      </w:r>
      <w:proofErr w:type="spellEnd"/>
      <w:proofErr w:type="gramEnd"/>
      <w:r>
        <w:rPr>
          <w:rFonts w:ascii="Arial" w:eastAsia="Arial" w:hAnsi="Arial" w:cs="Arial"/>
          <w:b/>
          <w:color w:val="424242"/>
          <w:position w:val="3"/>
          <w:sz w:val="22"/>
          <w:szCs w:val="22"/>
        </w:rPr>
        <w:t xml:space="preserve">. </w:t>
      </w:r>
      <w:r>
        <w:rPr>
          <w:rFonts w:ascii="Arial" w:eastAsia="Arial" w:hAnsi="Arial" w:cs="Arial"/>
          <w:color w:val="424242"/>
          <w:position w:val="3"/>
          <w:sz w:val="22"/>
          <w:szCs w:val="22"/>
        </w:rPr>
        <w:t xml:space="preserve">With 70% mark in </w:t>
      </w:r>
      <w:r>
        <w:rPr>
          <w:color w:val="424242"/>
          <w:position w:val="3"/>
          <w:sz w:val="24"/>
          <w:szCs w:val="24"/>
        </w:rPr>
        <w:t>2018</w:t>
      </w:r>
    </w:p>
    <w:p w14:paraId="56F66EBA" w14:textId="77777777" w:rsidR="0019589E" w:rsidRDefault="00000000">
      <w:pPr>
        <w:spacing w:line="220" w:lineRule="exact"/>
        <w:ind w:left="2265"/>
        <w:rPr>
          <w:sz w:val="24"/>
          <w:szCs w:val="24"/>
        </w:rPr>
      </w:pPr>
      <w:r>
        <w:rPr>
          <w:color w:val="424242"/>
          <w:sz w:val="24"/>
          <w:szCs w:val="24"/>
        </w:rPr>
        <w:t>HSC from SSC Board with 80% marks in 2014</w:t>
      </w:r>
    </w:p>
    <w:p w14:paraId="4702C73D" w14:textId="77777777" w:rsidR="0019589E" w:rsidRDefault="00000000">
      <w:pPr>
        <w:spacing w:before="9"/>
        <w:ind w:left="2265"/>
        <w:rPr>
          <w:sz w:val="24"/>
          <w:szCs w:val="24"/>
        </w:rPr>
      </w:pPr>
      <w:r>
        <w:rPr>
          <w:color w:val="424242"/>
          <w:sz w:val="24"/>
          <w:szCs w:val="24"/>
        </w:rPr>
        <w:t>SSC from SSC Board with 90% marks in 2012</w:t>
      </w:r>
    </w:p>
    <w:p w14:paraId="50A237B1" w14:textId="77777777" w:rsidR="0019589E" w:rsidRDefault="0019589E">
      <w:pPr>
        <w:spacing w:before="5" w:line="200" w:lineRule="exact"/>
      </w:pPr>
    </w:p>
    <w:p w14:paraId="7A3F548B" w14:textId="77777777" w:rsidR="0019589E" w:rsidRDefault="00D27084">
      <w:pPr>
        <w:ind w:left="2340"/>
        <w:rPr>
          <w:sz w:val="4"/>
          <w:szCs w:val="4"/>
        </w:rPr>
      </w:pPr>
      <w:r>
        <w:pict w14:anchorId="662F787D">
          <v:shape id="_x0000_i1028" type="#_x0000_t75" style="width:313.5pt;height:2.5pt">
            <v:imagedata r:id="rId5" o:title=""/>
          </v:shape>
        </w:pict>
      </w:r>
    </w:p>
    <w:p w14:paraId="6A9B5121" w14:textId="77777777" w:rsidR="0019589E" w:rsidRDefault="0019589E">
      <w:pPr>
        <w:spacing w:line="200" w:lineRule="exact"/>
      </w:pPr>
    </w:p>
    <w:p w14:paraId="638449E9" w14:textId="77777777" w:rsidR="0019589E" w:rsidRDefault="0019589E">
      <w:pPr>
        <w:spacing w:line="200" w:lineRule="exact"/>
      </w:pPr>
    </w:p>
    <w:p w14:paraId="65145133" w14:textId="77777777" w:rsidR="0019589E" w:rsidRDefault="0019589E">
      <w:pPr>
        <w:spacing w:before="5" w:line="240" w:lineRule="exact"/>
        <w:rPr>
          <w:sz w:val="24"/>
          <w:szCs w:val="24"/>
        </w:rPr>
      </w:pPr>
    </w:p>
    <w:p w14:paraId="577BFE66" w14:textId="77777777" w:rsidR="0019589E" w:rsidRDefault="00000000">
      <w:pPr>
        <w:ind w:left="10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666666"/>
          <w:sz w:val="24"/>
          <w:szCs w:val="24"/>
        </w:rPr>
        <w:t>Skills</w:t>
      </w:r>
    </w:p>
    <w:p w14:paraId="4ADB65F9" w14:textId="77777777" w:rsidR="0019589E" w:rsidRDefault="00000000">
      <w:pPr>
        <w:spacing w:before="15"/>
        <w:ind w:left="465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color w:val="424242"/>
          <w:sz w:val="24"/>
          <w:szCs w:val="24"/>
        </w:rPr>
        <w:t xml:space="preserve">★ </w:t>
      </w:r>
      <w:r>
        <w:rPr>
          <w:color w:val="424242"/>
          <w:sz w:val="24"/>
          <w:szCs w:val="24"/>
        </w:rPr>
        <w:t xml:space="preserve">Front-end:  </w:t>
      </w:r>
      <w:proofErr w:type="gramStart"/>
      <w:r>
        <w:rPr>
          <w:color w:val="424242"/>
          <w:sz w:val="24"/>
          <w:szCs w:val="24"/>
        </w:rPr>
        <w:t>HTML,CSS</w:t>
      </w:r>
      <w:proofErr w:type="gramEnd"/>
      <w:r>
        <w:rPr>
          <w:color w:val="424242"/>
          <w:sz w:val="24"/>
          <w:szCs w:val="24"/>
        </w:rPr>
        <w:t xml:space="preserve"> JavaScript.</w:t>
      </w:r>
    </w:p>
    <w:p w14:paraId="5DE3CFE8" w14:textId="77777777" w:rsidR="0019589E" w:rsidRDefault="00000000">
      <w:pPr>
        <w:spacing w:before="6"/>
        <w:ind w:left="465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color w:val="424242"/>
          <w:sz w:val="24"/>
          <w:szCs w:val="24"/>
        </w:rPr>
        <w:t xml:space="preserve">★ </w:t>
      </w:r>
      <w:r>
        <w:rPr>
          <w:color w:val="424242"/>
          <w:sz w:val="24"/>
          <w:szCs w:val="24"/>
        </w:rPr>
        <w:t xml:space="preserve">Library: </w:t>
      </w:r>
      <w:proofErr w:type="spellStart"/>
      <w:proofErr w:type="gramStart"/>
      <w:r>
        <w:rPr>
          <w:color w:val="424242"/>
          <w:sz w:val="24"/>
          <w:szCs w:val="24"/>
        </w:rPr>
        <w:t>Bootstrap,Jquery</w:t>
      </w:r>
      <w:proofErr w:type="gramEnd"/>
      <w:r>
        <w:rPr>
          <w:color w:val="424242"/>
          <w:sz w:val="24"/>
          <w:szCs w:val="24"/>
        </w:rPr>
        <w:t>,Ajax</w:t>
      </w:r>
      <w:proofErr w:type="spellEnd"/>
    </w:p>
    <w:p w14:paraId="07ABD7F1" w14:textId="77777777" w:rsidR="0019589E" w:rsidRDefault="00000000">
      <w:pPr>
        <w:spacing w:before="6"/>
        <w:ind w:left="465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color w:val="424242"/>
          <w:sz w:val="24"/>
          <w:szCs w:val="24"/>
        </w:rPr>
        <w:t xml:space="preserve">★ </w:t>
      </w:r>
      <w:r>
        <w:rPr>
          <w:color w:val="424242"/>
          <w:sz w:val="24"/>
          <w:szCs w:val="24"/>
        </w:rPr>
        <w:t xml:space="preserve">Back-end: Core </w:t>
      </w:r>
      <w:proofErr w:type="gramStart"/>
      <w:r>
        <w:rPr>
          <w:color w:val="424242"/>
          <w:sz w:val="24"/>
          <w:szCs w:val="24"/>
        </w:rPr>
        <w:t>java ,J</w:t>
      </w:r>
      <w:proofErr w:type="gramEnd"/>
      <w:r>
        <w:rPr>
          <w:color w:val="424242"/>
          <w:sz w:val="24"/>
          <w:szCs w:val="24"/>
        </w:rPr>
        <w:t>2EE Technologies.</w:t>
      </w:r>
    </w:p>
    <w:p w14:paraId="6687F82A" w14:textId="77777777" w:rsidR="0019589E" w:rsidRDefault="00000000">
      <w:pPr>
        <w:spacing w:before="6" w:line="247" w:lineRule="auto"/>
        <w:ind w:left="825" w:right="4894" w:hanging="36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color w:val="424242"/>
          <w:sz w:val="24"/>
          <w:szCs w:val="24"/>
        </w:rPr>
        <w:t xml:space="preserve">★ </w:t>
      </w:r>
      <w:proofErr w:type="spellStart"/>
      <w:proofErr w:type="gramStart"/>
      <w:r>
        <w:rPr>
          <w:color w:val="424242"/>
          <w:sz w:val="24"/>
          <w:szCs w:val="24"/>
        </w:rPr>
        <w:t>Framework:Spring</w:t>
      </w:r>
      <w:proofErr w:type="spellEnd"/>
      <w:proofErr w:type="gramEnd"/>
      <w:r>
        <w:rPr>
          <w:color w:val="424242"/>
          <w:sz w:val="24"/>
          <w:szCs w:val="24"/>
        </w:rPr>
        <w:t xml:space="preserve"> </w:t>
      </w:r>
      <w:proofErr w:type="spellStart"/>
      <w:r>
        <w:rPr>
          <w:color w:val="424242"/>
          <w:sz w:val="24"/>
          <w:szCs w:val="24"/>
        </w:rPr>
        <w:t>Core,SpringMVC,SpringBoot,Microservices</w:t>
      </w:r>
      <w:proofErr w:type="spellEnd"/>
      <w:r>
        <w:rPr>
          <w:color w:val="424242"/>
          <w:sz w:val="24"/>
          <w:szCs w:val="24"/>
        </w:rPr>
        <w:t>, Hibernate JPA</w:t>
      </w:r>
    </w:p>
    <w:p w14:paraId="09484545" w14:textId="77777777" w:rsidR="0019589E" w:rsidRDefault="00000000">
      <w:pPr>
        <w:spacing w:line="260" w:lineRule="exact"/>
        <w:ind w:left="465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color w:val="424242"/>
          <w:sz w:val="24"/>
          <w:szCs w:val="24"/>
        </w:rPr>
        <w:t xml:space="preserve">★ </w:t>
      </w:r>
      <w:r>
        <w:rPr>
          <w:color w:val="424242"/>
          <w:sz w:val="24"/>
          <w:szCs w:val="24"/>
        </w:rPr>
        <w:t xml:space="preserve">Databases: </w:t>
      </w:r>
      <w:proofErr w:type="spellStart"/>
      <w:proofErr w:type="gramStart"/>
      <w:r>
        <w:rPr>
          <w:color w:val="424242"/>
          <w:sz w:val="24"/>
          <w:szCs w:val="24"/>
        </w:rPr>
        <w:t>Mysql,Sql</w:t>
      </w:r>
      <w:proofErr w:type="spellEnd"/>
      <w:proofErr w:type="gramEnd"/>
      <w:r>
        <w:rPr>
          <w:color w:val="424242"/>
          <w:sz w:val="24"/>
          <w:szCs w:val="24"/>
        </w:rPr>
        <w:t xml:space="preserve"> </w:t>
      </w:r>
      <w:proofErr w:type="spellStart"/>
      <w:r>
        <w:rPr>
          <w:color w:val="424242"/>
          <w:sz w:val="24"/>
          <w:szCs w:val="24"/>
        </w:rPr>
        <w:t>server,Oracle</w:t>
      </w:r>
      <w:proofErr w:type="spellEnd"/>
    </w:p>
    <w:p w14:paraId="34960BA9" w14:textId="77777777" w:rsidR="0019589E" w:rsidRDefault="00000000">
      <w:pPr>
        <w:spacing w:before="9"/>
        <w:ind w:left="465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color w:val="424242"/>
        </w:rPr>
        <w:t xml:space="preserve">★  </w:t>
      </w:r>
      <w:proofErr w:type="spellStart"/>
      <w:r>
        <w:rPr>
          <w:color w:val="424242"/>
          <w:sz w:val="24"/>
          <w:szCs w:val="24"/>
        </w:rPr>
        <w:t>Tools</w:t>
      </w:r>
      <w:proofErr w:type="gramEnd"/>
      <w:r>
        <w:rPr>
          <w:color w:val="424242"/>
          <w:sz w:val="24"/>
          <w:szCs w:val="24"/>
        </w:rPr>
        <w:t>:Github,SVN,Netbean,Eclipse,Jaspe,Jira</w:t>
      </w:r>
      <w:proofErr w:type="spellEnd"/>
    </w:p>
    <w:p w14:paraId="7B4A1095" w14:textId="77777777" w:rsidR="0019589E" w:rsidRDefault="00000000">
      <w:pPr>
        <w:spacing w:before="9" w:line="260" w:lineRule="exact"/>
        <w:ind w:left="825"/>
        <w:rPr>
          <w:sz w:val="24"/>
          <w:szCs w:val="24"/>
        </w:rPr>
      </w:pPr>
      <w:proofErr w:type="gramStart"/>
      <w:r>
        <w:rPr>
          <w:color w:val="424242"/>
          <w:position w:val="-1"/>
          <w:sz w:val="24"/>
          <w:szCs w:val="24"/>
        </w:rPr>
        <w:t>,</w:t>
      </w:r>
      <w:proofErr w:type="spellStart"/>
      <w:r>
        <w:rPr>
          <w:color w:val="424242"/>
          <w:position w:val="-1"/>
          <w:sz w:val="24"/>
          <w:szCs w:val="24"/>
        </w:rPr>
        <w:t>Git</w:t>
      </w:r>
      <w:proofErr w:type="gramEnd"/>
      <w:r>
        <w:rPr>
          <w:color w:val="424242"/>
          <w:position w:val="-1"/>
          <w:sz w:val="24"/>
          <w:szCs w:val="24"/>
        </w:rPr>
        <w:t>,Postman,Putty</w:t>
      </w:r>
      <w:proofErr w:type="spellEnd"/>
      <w:r>
        <w:rPr>
          <w:color w:val="424242"/>
          <w:position w:val="-1"/>
          <w:sz w:val="24"/>
          <w:szCs w:val="24"/>
        </w:rPr>
        <w:t>,</w:t>
      </w:r>
    </w:p>
    <w:p w14:paraId="636B1B30" w14:textId="77777777" w:rsidR="0019589E" w:rsidRDefault="0019589E">
      <w:pPr>
        <w:spacing w:line="200" w:lineRule="exact"/>
      </w:pPr>
    </w:p>
    <w:p w14:paraId="1EFEF268" w14:textId="77777777" w:rsidR="0019589E" w:rsidRDefault="0019589E">
      <w:pPr>
        <w:spacing w:line="200" w:lineRule="exact"/>
      </w:pPr>
    </w:p>
    <w:p w14:paraId="35A63DD3" w14:textId="77777777" w:rsidR="0019589E" w:rsidRDefault="0019589E">
      <w:pPr>
        <w:spacing w:before="16" w:line="280" w:lineRule="exact"/>
        <w:rPr>
          <w:sz w:val="28"/>
          <w:szCs w:val="28"/>
        </w:rPr>
        <w:sectPr w:rsidR="0019589E">
          <w:pgSz w:w="12240" w:h="15840"/>
          <w:pgMar w:top="1080" w:right="1160" w:bottom="280" w:left="960" w:header="720" w:footer="720" w:gutter="0"/>
          <w:cols w:space="720"/>
        </w:sectPr>
      </w:pPr>
    </w:p>
    <w:p w14:paraId="459E8A6A" w14:textId="77777777" w:rsidR="0019589E" w:rsidRDefault="00000000">
      <w:pPr>
        <w:spacing w:before="24"/>
        <w:ind w:left="225"/>
        <w:rPr>
          <w:rFonts w:ascii="Cambria" w:eastAsia="Cambria" w:hAnsi="Cambria" w:cs="Cambria"/>
          <w:sz w:val="24"/>
          <w:szCs w:val="24"/>
        </w:rPr>
      </w:pPr>
      <w:r>
        <w:pict w14:anchorId="462E4B85">
          <v:group id="_x0000_s1026" style="position:absolute;left:0;text-align:left;margin-left:53.65pt;margin-top:571.9pt;width:505.5pt;height:133.5pt;z-index:-251658240;mso-position-horizontal-relative:page;mso-position-vertical-relative:page" coordorigin="1072,11437" coordsize="10110,2670">
            <v:shape id="_x0000_s1032" style="position:absolute;left:1087;top:11445;width:0;height:2655" coordorigin="1087,11445" coordsize="0,2655" path="m1087,11445r,2655e" filled="f" strokecolor="#efefef">
              <v:path arrowok="t"/>
            </v:shape>
            <v:shape id="_x0000_s1031" style="position:absolute;left:5617;top:11445;width:0;height:2655" coordorigin="5617,11445" coordsize="0,2655" path="m5617,11445r,2655e" filled="f" strokecolor="#efefef">
              <v:path arrowok="t"/>
            </v:shape>
            <v:shape id="_x0000_s1030" style="position:absolute;left:1080;top:11452;width:4545;height:0" coordorigin="1080,11452" coordsize="4545,0" path="m1080,11452r4545,e" filled="f" strokecolor="#efefef">
              <v:path arrowok="t"/>
            </v:shape>
            <v:shape id="_x0000_s1029" style="position:absolute;left:11167;top:11445;width:0;height:2655" coordorigin="11167,11445" coordsize="0,2655" path="m11167,11445r,2655e" filled="f" strokecolor="#efefef">
              <v:path arrowok="t"/>
            </v:shape>
            <v:shape id="_x0000_s1028" style="position:absolute;left:5610;top:11452;width:5565;height:0" coordorigin="5610,11452" coordsize="5565,0" path="m5610,11452r5565,e" filled="f" strokecolor="#f2f2f2">
              <v:path arrowok="t"/>
            </v:shape>
            <v:shape id="_x0000_s1027" style="position:absolute;left:1080;top:14092;width:10095;height:0" coordorigin="1080,14092" coordsize="10095,0" path="m1080,14092r10095,e" filled="f" strokecolor="#efefef">
              <v:path arrowok="t"/>
            </v:shape>
            <w10:wrap anchorx="page" anchory="page"/>
          </v:group>
        </w:pict>
      </w:r>
      <w:r>
        <w:rPr>
          <w:rFonts w:ascii="Cambria" w:eastAsia="Cambria" w:hAnsi="Cambria" w:cs="Cambria"/>
          <w:b/>
          <w:color w:val="666666"/>
          <w:sz w:val="24"/>
          <w:szCs w:val="24"/>
        </w:rPr>
        <w:t>Strength</w:t>
      </w:r>
    </w:p>
    <w:p w14:paraId="6E30D846" w14:textId="77777777" w:rsidR="0019589E" w:rsidRDefault="00000000">
      <w:pPr>
        <w:spacing w:before="15"/>
        <w:ind w:left="585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color w:val="424242"/>
          <w:sz w:val="24"/>
          <w:szCs w:val="24"/>
        </w:rPr>
        <w:t xml:space="preserve">★ </w:t>
      </w:r>
      <w:r>
        <w:rPr>
          <w:color w:val="424242"/>
          <w:sz w:val="24"/>
          <w:szCs w:val="24"/>
        </w:rPr>
        <w:t>Self Confidence</w:t>
      </w:r>
    </w:p>
    <w:p w14:paraId="62E5F87A" w14:textId="77777777" w:rsidR="0019589E" w:rsidRDefault="00000000">
      <w:pPr>
        <w:spacing w:before="6"/>
        <w:ind w:left="585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color w:val="424242"/>
          <w:sz w:val="24"/>
          <w:szCs w:val="24"/>
        </w:rPr>
        <w:t xml:space="preserve">★ </w:t>
      </w:r>
      <w:r>
        <w:rPr>
          <w:color w:val="424242"/>
          <w:sz w:val="24"/>
          <w:szCs w:val="24"/>
        </w:rPr>
        <w:t>Teamwork Skills</w:t>
      </w:r>
    </w:p>
    <w:p w14:paraId="2B7A54AF" w14:textId="77777777" w:rsidR="0019589E" w:rsidRDefault="00000000">
      <w:pPr>
        <w:spacing w:before="6"/>
        <w:ind w:left="585" w:right="-56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color w:val="424242"/>
          <w:sz w:val="24"/>
          <w:szCs w:val="24"/>
        </w:rPr>
        <w:t xml:space="preserve">★ </w:t>
      </w:r>
      <w:r>
        <w:rPr>
          <w:color w:val="424242"/>
          <w:sz w:val="24"/>
          <w:szCs w:val="24"/>
        </w:rPr>
        <w:t xml:space="preserve">Honest towards </w:t>
      </w:r>
      <w:proofErr w:type="spellStart"/>
      <w:r>
        <w:rPr>
          <w:color w:val="424242"/>
          <w:sz w:val="24"/>
          <w:szCs w:val="24"/>
        </w:rPr>
        <w:t>Mywork</w:t>
      </w:r>
      <w:proofErr w:type="spellEnd"/>
    </w:p>
    <w:p w14:paraId="0F0F9ACA" w14:textId="77777777" w:rsidR="0019589E" w:rsidRDefault="00000000">
      <w:pPr>
        <w:spacing w:before="6"/>
        <w:ind w:left="585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color w:val="424242"/>
          <w:sz w:val="24"/>
          <w:szCs w:val="24"/>
        </w:rPr>
        <w:t xml:space="preserve">★ </w:t>
      </w:r>
      <w:r>
        <w:rPr>
          <w:color w:val="424242"/>
          <w:sz w:val="24"/>
          <w:szCs w:val="24"/>
        </w:rPr>
        <w:t>Creativity</w:t>
      </w:r>
    </w:p>
    <w:p w14:paraId="64B1E95C" w14:textId="77777777" w:rsidR="0019589E" w:rsidRDefault="00000000">
      <w:pPr>
        <w:spacing w:before="6"/>
        <w:ind w:left="585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color w:val="424242"/>
          <w:sz w:val="24"/>
          <w:szCs w:val="24"/>
        </w:rPr>
        <w:t xml:space="preserve">★ </w:t>
      </w:r>
      <w:r>
        <w:rPr>
          <w:color w:val="424242"/>
          <w:sz w:val="24"/>
          <w:szCs w:val="24"/>
        </w:rPr>
        <w:t>Critical thinking</w:t>
      </w:r>
    </w:p>
    <w:p w14:paraId="18524E2F" w14:textId="77777777" w:rsidR="0019589E" w:rsidRDefault="00000000">
      <w:pPr>
        <w:spacing w:before="6"/>
        <w:ind w:left="585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color w:val="424242"/>
          <w:sz w:val="24"/>
          <w:szCs w:val="24"/>
        </w:rPr>
        <w:t xml:space="preserve">★ </w:t>
      </w:r>
      <w:r>
        <w:rPr>
          <w:color w:val="424242"/>
          <w:sz w:val="24"/>
          <w:szCs w:val="24"/>
        </w:rPr>
        <w:t>Flexibility</w:t>
      </w:r>
    </w:p>
    <w:p w14:paraId="288E19CC" w14:textId="77777777" w:rsidR="0019589E" w:rsidRDefault="00000000">
      <w:pPr>
        <w:spacing w:before="24"/>
        <w:rPr>
          <w:rFonts w:ascii="Cambria" w:eastAsia="Cambria" w:hAnsi="Cambria" w:cs="Cambria"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color w:val="666666"/>
          <w:sz w:val="24"/>
          <w:szCs w:val="24"/>
        </w:rPr>
        <w:t>Personal Information</w:t>
      </w:r>
    </w:p>
    <w:p w14:paraId="6E806DD7" w14:textId="77777777" w:rsidR="0019589E" w:rsidRDefault="00000000">
      <w:pPr>
        <w:spacing w:before="15"/>
        <w:ind w:left="36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color w:val="424242"/>
          <w:sz w:val="24"/>
          <w:szCs w:val="24"/>
        </w:rPr>
        <w:t xml:space="preserve">★ </w:t>
      </w:r>
      <w:proofErr w:type="spellStart"/>
      <w:r>
        <w:rPr>
          <w:color w:val="424242"/>
          <w:sz w:val="24"/>
          <w:szCs w:val="24"/>
        </w:rPr>
        <w:t>Father’name</w:t>
      </w:r>
      <w:proofErr w:type="spellEnd"/>
      <w:r>
        <w:rPr>
          <w:color w:val="424242"/>
          <w:sz w:val="24"/>
          <w:szCs w:val="24"/>
        </w:rPr>
        <w:t>: Nandlal</w:t>
      </w:r>
    </w:p>
    <w:p w14:paraId="5002BCED" w14:textId="77777777" w:rsidR="0019589E" w:rsidRDefault="00000000">
      <w:pPr>
        <w:spacing w:before="6"/>
        <w:ind w:left="36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color w:val="424242"/>
          <w:sz w:val="24"/>
          <w:szCs w:val="24"/>
        </w:rPr>
        <w:t xml:space="preserve">★ </w:t>
      </w:r>
      <w:r>
        <w:rPr>
          <w:color w:val="424242"/>
          <w:sz w:val="24"/>
          <w:szCs w:val="24"/>
        </w:rPr>
        <w:t>Date of Birth:12/03/1997</w:t>
      </w:r>
    </w:p>
    <w:p w14:paraId="1416B8A0" w14:textId="77777777" w:rsidR="0019589E" w:rsidRDefault="00000000">
      <w:pPr>
        <w:spacing w:before="6"/>
        <w:ind w:left="36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color w:val="424242"/>
          <w:sz w:val="24"/>
          <w:szCs w:val="24"/>
        </w:rPr>
        <w:t xml:space="preserve">★ </w:t>
      </w:r>
      <w:proofErr w:type="gramStart"/>
      <w:r>
        <w:rPr>
          <w:color w:val="424242"/>
          <w:sz w:val="24"/>
          <w:szCs w:val="24"/>
        </w:rPr>
        <w:t>Gender :Female</w:t>
      </w:r>
      <w:proofErr w:type="gramEnd"/>
    </w:p>
    <w:p w14:paraId="46B59483" w14:textId="77777777" w:rsidR="0019589E" w:rsidRDefault="00000000">
      <w:pPr>
        <w:spacing w:before="6"/>
        <w:ind w:left="36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color w:val="424242"/>
          <w:sz w:val="24"/>
          <w:szCs w:val="24"/>
        </w:rPr>
        <w:t xml:space="preserve">★ </w:t>
      </w:r>
      <w:proofErr w:type="spellStart"/>
      <w:proofErr w:type="gramStart"/>
      <w:r>
        <w:rPr>
          <w:color w:val="424242"/>
          <w:sz w:val="24"/>
          <w:szCs w:val="24"/>
        </w:rPr>
        <w:t>Nationality:Indian</w:t>
      </w:r>
      <w:proofErr w:type="spellEnd"/>
      <w:proofErr w:type="gramEnd"/>
    </w:p>
    <w:p w14:paraId="3F0F3CE2" w14:textId="77777777" w:rsidR="0019589E" w:rsidRDefault="00000000">
      <w:pPr>
        <w:spacing w:before="47"/>
        <w:ind w:left="360" w:right="-56"/>
        <w:rPr>
          <w:sz w:val="14"/>
          <w:szCs w:val="14"/>
        </w:rPr>
      </w:pPr>
      <w:proofErr w:type="gramStart"/>
      <w:r>
        <w:rPr>
          <w:rFonts w:ascii="Arial Unicode MS" w:eastAsia="Arial Unicode MS" w:hAnsi="Arial Unicode MS" w:cs="Arial Unicode MS"/>
        </w:rPr>
        <w:t xml:space="preserve">★  </w:t>
      </w:r>
      <w:r>
        <w:rPr>
          <w:color w:val="424242"/>
          <w:sz w:val="24"/>
          <w:szCs w:val="24"/>
        </w:rPr>
        <w:t>Language</w:t>
      </w:r>
      <w:proofErr w:type="gramEnd"/>
      <w:r>
        <w:rPr>
          <w:color w:val="424242"/>
          <w:sz w:val="24"/>
          <w:szCs w:val="24"/>
        </w:rPr>
        <w:t xml:space="preserve">: Hindi ,English </w:t>
      </w:r>
      <w:r>
        <w:rPr>
          <w:color w:val="424242"/>
          <w:sz w:val="14"/>
          <w:szCs w:val="14"/>
        </w:rPr>
        <w:t>,</w:t>
      </w:r>
    </w:p>
    <w:p w14:paraId="469F7508" w14:textId="77777777" w:rsidR="0019589E" w:rsidRDefault="00000000">
      <w:pPr>
        <w:spacing w:line="200" w:lineRule="exact"/>
      </w:pPr>
      <w:r>
        <w:br w:type="column"/>
      </w:r>
    </w:p>
    <w:p w14:paraId="6E597FF5" w14:textId="77777777" w:rsidR="0019589E" w:rsidRDefault="0019589E">
      <w:pPr>
        <w:spacing w:line="200" w:lineRule="exact"/>
      </w:pPr>
    </w:p>
    <w:p w14:paraId="7A8EC1DA" w14:textId="77777777" w:rsidR="0019589E" w:rsidRDefault="0019589E">
      <w:pPr>
        <w:spacing w:line="200" w:lineRule="exact"/>
      </w:pPr>
    </w:p>
    <w:p w14:paraId="51AFBF1B" w14:textId="77777777" w:rsidR="0019589E" w:rsidRDefault="0019589E">
      <w:pPr>
        <w:spacing w:line="200" w:lineRule="exact"/>
      </w:pPr>
    </w:p>
    <w:p w14:paraId="5E4352D6" w14:textId="77777777" w:rsidR="0019589E" w:rsidRDefault="0019589E">
      <w:pPr>
        <w:spacing w:line="200" w:lineRule="exact"/>
      </w:pPr>
    </w:p>
    <w:p w14:paraId="57CDC863" w14:textId="77777777" w:rsidR="0019589E" w:rsidRDefault="0019589E">
      <w:pPr>
        <w:spacing w:line="200" w:lineRule="exact"/>
      </w:pPr>
    </w:p>
    <w:p w14:paraId="0C8D6658" w14:textId="77777777" w:rsidR="0019589E" w:rsidRDefault="0019589E">
      <w:pPr>
        <w:spacing w:line="200" w:lineRule="exact"/>
      </w:pPr>
    </w:p>
    <w:p w14:paraId="279BF26C" w14:textId="77777777" w:rsidR="0019589E" w:rsidRDefault="0019589E">
      <w:pPr>
        <w:spacing w:line="200" w:lineRule="exact"/>
      </w:pPr>
    </w:p>
    <w:p w14:paraId="24AFD268" w14:textId="77777777" w:rsidR="0019589E" w:rsidRDefault="0019589E">
      <w:pPr>
        <w:spacing w:line="200" w:lineRule="exact"/>
      </w:pPr>
    </w:p>
    <w:p w14:paraId="0827A9F7" w14:textId="77777777" w:rsidR="0019589E" w:rsidRDefault="0019589E">
      <w:pPr>
        <w:spacing w:before="2" w:line="260" w:lineRule="exact"/>
        <w:rPr>
          <w:sz w:val="26"/>
          <w:szCs w:val="26"/>
        </w:rPr>
      </w:pPr>
    </w:p>
    <w:p w14:paraId="74B01576" w14:textId="77777777" w:rsidR="0019589E" w:rsidRDefault="00000000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30/11/2023</w:t>
      </w:r>
    </w:p>
    <w:sectPr w:rsidR="0019589E">
      <w:type w:val="continuous"/>
      <w:pgSz w:w="12240" w:h="15840"/>
      <w:pgMar w:top="900" w:right="1160" w:bottom="280" w:left="960" w:header="720" w:footer="720" w:gutter="0"/>
      <w:cols w:num="3" w:space="720" w:equalWidth="0">
        <w:col w:w="3332" w:space="1423"/>
        <w:col w:w="3263" w:space="337"/>
        <w:col w:w="17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45104"/>
    <w:multiLevelType w:val="multilevel"/>
    <w:tmpl w:val="B11CED7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191129F"/>
    <w:multiLevelType w:val="multilevel"/>
    <w:tmpl w:val="1FEC0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9318593">
    <w:abstractNumId w:val="0"/>
  </w:num>
  <w:num w:numId="2" w16cid:durableId="892930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89E"/>
    <w:rsid w:val="0019589E"/>
    <w:rsid w:val="00685A00"/>
    <w:rsid w:val="00D2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115D6FF4"/>
  <w15:docId w15:val="{FFD73CB2-F4DA-4947-AEC7-DD2C5E8B5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Tardeja, Komal (Cognizant)</dc:creator>
  <cp:lastModifiedBy>Tardeja, Komal (Cognizant)</cp:lastModifiedBy>
  <cp:revision>2</cp:revision>
  <dcterms:created xsi:type="dcterms:W3CDTF">2023-12-14T06:59:00Z</dcterms:created>
  <dcterms:modified xsi:type="dcterms:W3CDTF">2023-12-14T06:59:00Z</dcterms:modified>
</cp:coreProperties>
</file>